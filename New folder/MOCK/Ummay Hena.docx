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FC" w:rsidRPr="00FB6380" w:rsidRDefault="002A4F3F" w:rsidP="00FB63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i/>
          <w:color w:val="000000" w:themeColor="text1"/>
          <w:sz w:val="32"/>
          <w:szCs w:val="32"/>
        </w:rPr>
      </w:pPr>
      <w:r w:rsidRPr="002A4F3F">
        <w:rPr>
          <w:rFonts w:ascii="Century Gothic" w:hAnsi="Century Gothic"/>
          <w:b/>
          <w:i/>
          <w:color w:val="000000" w:themeColor="text1"/>
          <w:sz w:val="32"/>
          <w:szCs w:val="32"/>
        </w:rPr>
        <w:t>Ummay Hena</w:t>
      </w:r>
    </w:p>
    <w:p w:rsidR="00151DFC" w:rsidRPr="00FB6380" w:rsidRDefault="00151DFC" w:rsidP="00FB63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Century Gothic" w:hAnsi="Century Gothic"/>
          <w:i/>
          <w:color w:val="000000" w:themeColor="text1"/>
        </w:rPr>
      </w:pPr>
      <w:r w:rsidRPr="00FB6380">
        <w:rPr>
          <w:rFonts w:ascii="Century Gothic" w:hAnsi="Century Gothic"/>
          <w:i/>
          <w:color w:val="000000" w:themeColor="text1"/>
        </w:rPr>
        <w:t>E-mail</w:t>
      </w:r>
      <w:r w:rsidR="0092172C">
        <w:rPr>
          <w:rFonts w:ascii="Century Gothic" w:hAnsi="Century Gothic"/>
          <w:i/>
          <w:color w:val="000000" w:themeColor="text1"/>
        </w:rPr>
        <w:t>:</w:t>
      </w:r>
      <w:r w:rsidR="0092172C" w:rsidRPr="0092172C">
        <w:t xml:space="preserve"> </w:t>
      </w:r>
      <w:r w:rsidR="0092172C" w:rsidRPr="0092172C">
        <w:rPr>
          <w:rFonts w:ascii="Century Gothic" w:hAnsi="Century Gothic"/>
          <w:i/>
          <w:color w:val="000000" w:themeColor="text1"/>
        </w:rPr>
        <w:t>ummayhena@gmail.com</w:t>
      </w:r>
    </w:p>
    <w:p w:rsidR="00151DFC" w:rsidRPr="00FB6380" w:rsidRDefault="00151DFC" w:rsidP="00FB63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Century Gothic" w:hAnsi="Century Gothic"/>
          <w:i/>
          <w:color w:val="000000" w:themeColor="text1"/>
        </w:rPr>
      </w:pPr>
      <w:r w:rsidRPr="00FB6380">
        <w:rPr>
          <w:rFonts w:ascii="Century Gothic" w:hAnsi="Century Gothic"/>
          <w:i/>
          <w:color w:val="000000" w:themeColor="text1"/>
        </w:rPr>
        <w:t>Phone</w:t>
      </w:r>
      <w:r w:rsidR="002A4F3F">
        <w:rPr>
          <w:rFonts w:ascii="Century Gothic" w:hAnsi="Century Gothic"/>
          <w:i/>
          <w:color w:val="000000" w:themeColor="text1"/>
        </w:rPr>
        <w:t>:</w:t>
      </w:r>
      <w:r w:rsidR="002A4F3F" w:rsidRPr="002A4F3F">
        <w:t xml:space="preserve"> </w:t>
      </w:r>
      <w:r w:rsidR="002A4F3F" w:rsidRPr="002A4F3F">
        <w:rPr>
          <w:rFonts w:ascii="Century Gothic" w:hAnsi="Century Gothic"/>
          <w:i/>
          <w:color w:val="000000" w:themeColor="text1"/>
        </w:rPr>
        <w:t>(813) 458-0145</w:t>
      </w:r>
    </w:p>
    <w:p w:rsidR="00151DFC" w:rsidRPr="00FB6380" w:rsidRDefault="00151DFC" w:rsidP="00FB6380">
      <w:pPr>
        <w:pStyle w:val="NoSpacing"/>
        <w:rPr>
          <w:rFonts w:ascii="Century Gothic" w:hAnsi="Century Gothic"/>
          <w:color w:val="000000" w:themeColor="text1"/>
          <w:u w:val="single"/>
        </w:rPr>
      </w:pPr>
    </w:p>
    <w:p w:rsidR="00FB6380" w:rsidRPr="00FB6380" w:rsidRDefault="00FB6380" w:rsidP="00FB6380">
      <w:pPr>
        <w:pStyle w:val="NoSpacing"/>
        <w:rPr>
          <w:rFonts w:ascii="Century Gothic" w:hAnsi="Century Gothic"/>
          <w:b/>
          <w:color w:val="000000" w:themeColor="text1"/>
        </w:rPr>
      </w:pPr>
    </w:p>
    <w:p w:rsidR="00151DFC" w:rsidRDefault="00151DFC" w:rsidP="00FB6380">
      <w:pPr>
        <w:pStyle w:val="NoSpacing"/>
        <w:rPr>
          <w:rFonts w:ascii="Century Gothic" w:hAnsi="Century Gothic"/>
          <w:b/>
          <w:i/>
          <w:color w:val="000000" w:themeColor="text1"/>
        </w:rPr>
      </w:pPr>
      <w:r w:rsidRPr="00FB6380">
        <w:rPr>
          <w:rFonts w:ascii="Century Gothic" w:hAnsi="Century Gothic"/>
          <w:b/>
          <w:i/>
          <w:color w:val="000000" w:themeColor="text1"/>
        </w:rPr>
        <w:t>SUMMARY:</w:t>
      </w:r>
    </w:p>
    <w:p w:rsidR="002A4F3F" w:rsidRPr="00FB6380" w:rsidRDefault="002A4F3F" w:rsidP="00FB6380">
      <w:pPr>
        <w:pStyle w:val="NoSpacing"/>
        <w:rPr>
          <w:rFonts w:ascii="Century Gothic" w:hAnsi="Century Gothic"/>
          <w:b/>
          <w:i/>
          <w:color w:val="000000" w:themeColor="text1"/>
        </w:rPr>
      </w:pPr>
    </w:p>
    <w:p w:rsidR="00C84F15" w:rsidRDefault="00C84F15" w:rsidP="00FB6380">
      <w:pPr>
        <w:pStyle w:val="ListParagraph"/>
        <w:numPr>
          <w:ilvl w:val="0"/>
          <w:numId w:val="25"/>
        </w:numPr>
        <w:spacing w:after="0" w:line="240" w:lineRule="auto"/>
        <w:ind w:left="270" w:hanging="270"/>
        <w:rPr>
          <w:rFonts w:ascii="Century Gothic" w:hAnsi="Century Gothic" w:cs="Leelawadee"/>
          <w:color w:val="000000" w:themeColor="text1"/>
        </w:rPr>
      </w:pPr>
      <w:r w:rsidRPr="00C84F15">
        <w:rPr>
          <w:rFonts w:ascii="Century Gothic" w:hAnsi="Century Gothic" w:cs="Leelawadee"/>
          <w:color w:val="000000" w:themeColor="text1"/>
        </w:rPr>
        <w:t xml:space="preserve">6+ years of extensive experience in Software Quality Assurance Testing using both Automated and Manual Testing Techniques. </w:t>
      </w:r>
    </w:p>
    <w:p w:rsidR="004607A5" w:rsidRPr="00C84F15" w:rsidRDefault="004607A5" w:rsidP="00FB6380">
      <w:pPr>
        <w:pStyle w:val="ListParagraph"/>
        <w:numPr>
          <w:ilvl w:val="0"/>
          <w:numId w:val="25"/>
        </w:numPr>
        <w:spacing w:after="0" w:line="240" w:lineRule="auto"/>
        <w:ind w:left="270" w:hanging="270"/>
        <w:rPr>
          <w:rFonts w:ascii="Century Gothic" w:hAnsi="Century Gothic" w:cs="Leelawadee"/>
          <w:color w:val="000000" w:themeColor="text1"/>
        </w:rPr>
      </w:pPr>
      <w:r w:rsidRPr="00C84F15">
        <w:rPr>
          <w:rFonts w:ascii="Century Gothic" w:hAnsi="Century Gothic" w:cs="Leelawadee"/>
          <w:color w:val="000000" w:themeColor="text1"/>
        </w:rPr>
        <w:t xml:space="preserve">Extensively experienced in </w:t>
      </w:r>
      <w:r w:rsidRPr="00C84F15">
        <w:rPr>
          <w:rFonts w:ascii="Century Gothic" w:hAnsi="Century Gothic" w:cs="Leelawadee"/>
          <w:bCs/>
          <w:color w:val="000000" w:themeColor="text1"/>
        </w:rPr>
        <w:t>designing Test plan, Test reports and Test cases.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pacing w:after="0" w:line="240" w:lineRule="auto"/>
        <w:ind w:left="270" w:hanging="270"/>
        <w:rPr>
          <w:rFonts w:ascii="Century Gothic" w:hAnsi="Century Gothic" w:cs="Leelawadee"/>
          <w:bCs/>
          <w:color w:val="000000" w:themeColor="text1"/>
        </w:rPr>
      </w:pPr>
      <w:r w:rsidRPr="00FB6380">
        <w:rPr>
          <w:rFonts w:ascii="Century Gothic" w:hAnsi="Century Gothic" w:cs="Leelawadee"/>
          <w:color w:val="000000" w:themeColor="text1"/>
        </w:rPr>
        <w:t xml:space="preserve">Ability to manually </w:t>
      </w:r>
      <w:r w:rsidRPr="00FB6380">
        <w:rPr>
          <w:rFonts w:ascii="Century Gothic" w:hAnsi="Century Gothic" w:cs="Leelawadee"/>
          <w:bCs/>
          <w:color w:val="000000" w:themeColor="text1"/>
        </w:rPr>
        <w:t>test websites, mobile apps and other devices driven software using exploratory testing techniques.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pacing w:after="0" w:line="240" w:lineRule="auto"/>
        <w:ind w:left="270" w:hanging="270"/>
        <w:rPr>
          <w:rFonts w:ascii="Century Gothic" w:hAnsi="Century Gothic" w:cs="Leelawadee"/>
          <w:color w:val="000000" w:themeColor="text1"/>
        </w:rPr>
      </w:pPr>
      <w:r w:rsidRPr="00FB6380">
        <w:rPr>
          <w:rFonts w:ascii="Century Gothic" w:hAnsi="Century Gothic" w:cs="Leelawadee"/>
          <w:color w:val="000000" w:themeColor="text1"/>
        </w:rPr>
        <w:t xml:space="preserve">Experienced in </w:t>
      </w:r>
      <w:r w:rsidRPr="00FB6380">
        <w:rPr>
          <w:rFonts w:ascii="Century Gothic" w:hAnsi="Century Gothic" w:cs="Leelawadee"/>
          <w:bCs/>
          <w:color w:val="000000" w:themeColor="text1"/>
        </w:rPr>
        <w:t>object oriented design with UML, Agile Processes and Software Methodologies.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pacing w:after="0" w:line="240" w:lineRule="auto"/>
        <w:ind w:left="270" w:hanging="270"/>
        <w:rPr>
          <w:rFonts w:ascii="Century Gothic" w:hAnsi="Century Gothic" w:cs="Leelawadee"/>
          <w:color w:val="000000" w:themeColor="text1"/>
        </w:rPr>
      </w:pPr>
      <w:r w:rsidRPr="00FB6380">
        <w:rPr>
          <w:rFonts w:ascii="Century Gothic" w:hAnsi="Century Gothic" w:cs="Leelawadee"/>
          <w:color w:val="000000" w:themeColor="text1"/>
        </w:rPr>
        <w:t xml:space="preserve">Extensively experienced with </w:t>
      </w:r>
      <w:r w:rsidRPr="00FB6380">
        <w:rPr>
          <w:rFonts w:ascii="Century Gothic" w:hAnsi="Century Gothic" w:cs="Leelawadee"/>
          <w:bCs/>
          <w:color w:val="000000" w:themeColor="text1"/>
        </w:rPr>
        <w:t>manual and automation testing tools and methodologies.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pacing w:after="0" w:line="240" w:lineRule="auto"/>
        <w:ind w:left="270" w:hanging="270"/>
        <w:rPr>
          <w:rFonts w:ascii="Century Gothic" w:hAnsi="Century Gothic" w:cs="Leelawadee"/>
          <w:bCs/>
          <w:color w:val="000000" w:themeColor="text1"/>
        </w:rPr>
      </w:pPr>
      <w:r w:rsidRPr="00FB6380">
        <w:rPr>
          <w:rFonts w:ascii="Century Gothic" w:hAnsi="Century Gothic" w:cs="Leelawadee"/>
          <w:color w:val="000000" w:themeColor="text1"/>
        </w:rPr>
        <w:t xml:space="preserve">Experienced in </w:t>
      </w:r>
      <w:r w:rsidRPr="00FB6380">
        <w:rPr>
          <w:rFonts w:ascii="Century Gothic" w:hAnsi="Century Gothic" w:cs="Leelawadee"/>
          <w:bCs/>
          <w:color w:val="000000" w:themeColor="text1"/>
        </w:rPr>
        <w:t>Smoke, Black Box, Gray Box, Functional, Integration, Regression, UAT, Database and backend testing.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color w:val="000000" w:themeColor="text1"/>
        </w:rPr>
      </w:pPr>
      <w:r w:rsidRPr="00FB6380">
        <w:rPr>
          <w:rFonts w:ascii="Century Gothic" w:hAnsi="Century Gothic" w:cs="DokChampa"/>
          <w:color w:val="000000" w:themeColor="text1"/>
        </w:rPr>
        <w:t>High level proficiency with HP ALM/Quality Center.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Century Gothic" w:hAnsi="Century Gothic" w:cs="DokChampa"/>
          <w:color w:val="000000" w:themeColor="text1"/>
          <w:shd w:val="clear" w:color="auto" w:fill="FFFFFF"/>
        </w:rPr>
      </w:pPr>
      <w:r w:rsidRPr="00FB6380">
        <w:rPr>
          <w:rFonts w:ascii="Century Gothic" w:hAnsi="Century Gothic" w:cs="DokChampa"/>
          <w:color w:val="000000" w:themeColor="text1"/>
        </w:rPr>
        <w:t>Experienced with scripting software automation testing products in HP ALM/Quality Center.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Century Gothic" w:hAnsi="Century Gothic" w:cs="DokChampa"/>
          <w:color w:val="000000" w:themeColor="text1"/>
          <w:shd w:val="clear" w:color="auto" w:fill="FFFFFF"/>
        </w:rPr>
      </w:pPr>
      <w:r w:rsidRPr="00FB6380">
        <w:rPr>
          <w:rFonts w:ascii="Century Gothic" w:eastAsia="Times New Roman" w:hAnsi="Century Gothic" w:cs="DokChampa"/>
          <w:color w:val="000000" w:themeColor="text1"/>
        </w:rPr>
        <w:t>Extensively experienced in developing SQL queries in database with complex joins.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color w:val="000000" w:themeColor="text1"/>
        </w:rPr>
      </w:pPr>
      <w:r w:rsidRPr="00FB6380">
        <w:rPr>
          <w:rFonts w:ascii="Century Gothic" w:eastAsia="Times New Roman" w:hAnsi="Century Gothic" w:cs="DokChampa"/>
          <w:color w:val="000000" w:themeColor="text1"/>
        </w:rPr>
        <w:t>Experienced with Test automation, Test script creation and modification, such as QTP/UFT.</w:t>
      </w:r>
    </w:p>
    <w:p w:rsidR="004607A5" w:rsidRPr="00FB6380" w:rsidRDefault="004607A5" w:rsidP="00FB638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270" w:hanging="270"/>
        <w:textAlignment w:val="baseline"/>
        <w:rPr>
          <w:rFonts w:ascii="Century Gothic" w:hAnsi="Century Gothic" w:cs="DokChampa"/>
          <w:color w:val="000000" w:themeColor="text1"/>
          <w:sz w:val="22"/>
          <w:szCs w:val="22"/>
        </w:rPr>
      </w:pPr>
      <w:r w:rsidRPr="00FB6380">
        <w:rPr>
          <w:rFonts w:ascii="Century Gothic" w:hAnsi="Century Gothic" w:cs="DokChampa"/>
          <w:color w:val="000000" w:themeColor="text1"/>
          <w:sz w:val="22"/>
          <w:szCs w:val="22"/>
        </w:rPr>
        <w:t xml:space="preserve">Strong Knowledge of applying Quality Assurance (QA) checkpoints by using QTP/UFT to monitor and improve testing in real time. </w:t>
      </w:r>
    </w:p>
    <w:p w:rsidR="00151DFC" w:rsidRPr="00FB6380" w:rsidRDefault="004607A5" w:rsidP="00FB638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270" w:hanging="270"/>
        <w:textAlignment w:val="baseline"/>
        <w:rPr>
          <w:rFonts w:ascii="Century Gothic" w:hAnsi="Century Gothic" w:cs="DokChampa"/>
          <w:color w:val="000000" w:themeColor="text1"/>
          <w:sz w:val="22"/>
          <w:szCs w:val="22"/>
        </w:rPr>
      </w:pPr>
      <w:r w:rsidRPr="00FB6380">
        <w:rPr>
          <w:rFonts w:ascii="Century Gothic" w:hAnsi="Century Gothic" w:cs="DokChampa"/>
          <w:color w:val="000000" w:themeColor="text1"/>
          <w:sz w:val="22"/>
          <w:szCs w:val="22"/>
        </w:rPr>
        <w:t xml:space="preserve">Experienced in integrating the execution of QTP/UFT regression scripts with server. 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tabs>
          <w:tab w:val="left" w:pos="1440"/>
        </w:tabs>
        <w:spacing w:after="0" w:line="240" w:lineRule="auto"/>
        <w:ind w:left="270" w:hanging="270"/>
        <w:rPr>
          <w:rFonts w:ascii="Century Gothic" w:hAnsi="Century Gothic" w:cs="Times New Roman"/>
          <w:color w:val="000000" w:themeColor="text1"/>
        </w:rPr>
      </w:pPr>
      <w:r w:rsidRPr="00FB6380">
        <w:rPr>
          <w:rFonts w:ascii="Century Gothic" w:hAnsi="Century Gothic" w:cs="Times New Roman"/>
          <w:color w:val="000000" w:themeColor="text1"/>
        </w:rPr>
        <w:t>Experienced in web services testing using Soap UI Tool.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pacing w:after="0" w:line="240" w:lineRule="auto"/>
        <w:ind w:left="270" w:right="-180" w:hanging="270"/>
        <w:rPr>
          <w:rFonts w:ascii="Century Gothic" w:hAnsi="Century Gothic" w:cs="Times New Roman"/>
          <w:color w:val="000000" w:themeColor="text1"/>
        </w:rPr>
      </w:pPr>
      <w:r w:rsidRPr="00FB6380">
        <w:rPr>
          <w:rFonts w:ascii="Century Gothic" w:eastAsia="Times New Roman" w:hAnsi="Century Gothic"/>
          <w:bCs/>
          <w:color w:val="000000" w:themeColor="text1"/>
        </w:rPr>
        <w:t>Good Knowledge in UNIX and Windows operating systems.</w:t>
      </w:r>
    </w:p>
    <w:p w:rsidR="004607A5" w:rsidRPr="00FB6380" w:rsidRDefault="004607A5" w:rsidP="00FB6380">
      <w:pPr>
        <w:pStyle w:val="ListParagraph"/>
        <w:numPr>
          <w:ilvl w:val="0"/>
          <w:numId w:val="25"/>
        </w:numPr>
        <w:spacing w:after="0" w:line="240" w:lineRule="auto"/>
        <w:ind w:left="270" w:right="-180" w:hanging="270"/>
        <w:rPr>
          <w:rFonts w:ascii="Century Gothic" w:hAnsi="Century Gothic" w:cs="Times New Roman"/>
          <w:color w:val="000000" w:themeColor="text1"/>
        </w:rPr>
      </w:pPr>
      <w:r w:rsidRPr="00FB6380">
        <w:rPr>
          <w:rFonts w:ascii="Century Gothic" w:hAnsi="Century Gothic" w:cs="Arial"/>
          <w:color w:val="000000" w:themeColor="text1"/>
        </w:rPr>
        <w:t>Experienced in preparing and presenting test results and reports.</w:t>
      </w:r>
    </w:p>
    <w:p w:rsidR="004607A5" w:rsidRPr="00FB6380" w:rsidRDefault="004607A5" w:rsidP="00FB6380">
      <w:pPr>
        <w:pStyle w:val="NoSpacing"/>
        <w:numPr>
          <w:ilvl w:val="0"/>
          <w:numId w:val="25"/>
        </w:numPr>
        <w:ind w:left="270" w:hanging="270"/>
        <w:rPr>
          <w:rFonts w:ascii="Century Gothic" w:hAnsi="Century Gothic" w:cs="Arial"/>
          <w:color w:val="000000" w:themeColor="text1"/>
        </w:rPr>
      </w:pPr>
      <w:r w:rsidRPr="00FB6380">
        <w:rPr>
          <w:rFonts w:ascii="Century Gothic" w:hAnsi="Century Gothic" w:cs="Arial"/>
          <w:color w:val="000000" w:themeColor="text1"/>
        </w:rPr>
        <w:t>Excellent analytical and problem solving skills in designing, developing, and implementing.</w:t>
      </w:r>
    </w:p>
    <w:p w:rsidR="004607A5" w:rsidRDefault="004607A5" w:rsidP="00FB6380">
      <w:pPr>
        <w:pStyle w:val="ListParagraph"/>
        <w:numPr>
          <w:ilvl w:val="0"/>
          <w:numId w:val="25"/>
        </w:numPr>
        <w:tabs>
          <w:tab w:val="left" w:pos="1440"/>
        </w:tabs>
        <w:spacing w:after="0" w:line="240" w:lineRule="auto"/>
        <w:ind w:left="270" w:right="-180" w:hanging="270"/>
        <w:rPr>
          <w:rFonts w:ascii="Century Gothic" w:hAnsi="Century Gothic" w:cs="Times New Roman"/>
          <w:color w:val="000000" w:themeColor="text1"/>
        </w:rPr>
      </w:pPr>
      <w:r w:rsidRPr="00FB6380">
        <w:rPr>
          <w:rFonts w:ascii="Century Gothic" w:hAnsi="Century Gothic" w:cs="Times New Roman"/>
          <w:color w:val="000000" w:themeColor="text1"/>
        </w:rPr>
        <w:t>Self-motivated team player with excellent interpersonal communication skills.</w:t>
      </w:r>
    </w:p>
    <w:p w:rsidR="00AF7167" w:rsidRDefault="00AF7167" w:rsidP="00AF7167">
      <w:pPr>
        <w:tabs>
          <w:tab w:val="left" w:pos="1440"/>
        </w:tabs>
        <w:spacing w:after="0" w:line="240" w:lineRule="auto"/>
        <w:ind w:right="-180"/>
        <w:rPr>
          <w:rFonts w:ascii="Century Gothic" w:hAnsi="Century Gothic" w:cs="Times New Roman"/>
          <w:color w:val="000000" w:themeColor="text1"/>
        </w:rPr>
      </w:pPr>
    </w:p>
    <w:p w:rsidR="00AF7167" w:rsidRPr="00FB6380" w:rsidRDefault="00AF7167" w:rsidP="00AF7167">
      <w:pPr>
        <w:spacing w:after="0" w:line="240" w:lineRule="auto"/>
        <w:rPr>
          <w:rFonts w:ascii="Century Gothic" w:hAnsi="Century Gothic" w:cs="Arial"/>
          <w:b/>
          <w:i/>
          <w:color w:val="000000" w:themeColor="text1"/>
        </w:rPr>
      </w:pPr>
      <w:r w:rsidRPr="00FB6380">
        <w:rPr>
          <w:rFonts w:ascii="Century Gothic" w:hAnsi="Century Gothic" w:cs="Arial"/>
          <w:b/>
          <w:i/>
          <w:color w:val="000000" w:themeColor="text1"/>
        </w:rPr>
        <w:t>EDUCATION:</w:t>
      </w:r>
    </w:p>
    <w:p w:rsidR="00AF7167" w:rsidRPr="00FB6380" w:rsidRDefault="00AF7167" w:rsidP="00AF7167">
      <w:pPr>
        <w:spacing w:after="0" w:line="240" w:lineRule="auto"/>
        <w:rPr>
          <w:rFonts w:ascii="Century Gothic" w:hAnsi="Century Gothic" w:cs="Arial"/>
          <w:b/>
          <w:color w:val="000000" w:themeColor="text1"/>
        </w:rPr>
      </w:pPr>
    </w:p>
    <w:p w:rsidR="00AF7167" w:rsidRPr="00164CE8" w:rsidRDefault="00AF7167" w:rsidP="00AF7167">
      <w:pPr>
        <w:pStyle w:val="ListParagraph"/>
        <w:spacing w:after="0" w:line="240" w:lineRule="auto"/>
        <w:ind w:left="270"/>
        <w:rPr>
          <w:rFonts w:ascii="Century Gothic" w:hAnsi="Century Gothic" w:cs="Arial"/>
          <w:color w:val="000000" w:themeColor="text1"/>
        </w:rPr>
      </w:pPr>
      <w:r w:rsidRPr="002A4F3F">
        <w:rPr>
          <w:rFonts w:ascii="Century Gothic" w:hAnsi="Century Gothic" w:cs="Arial"/>
          <w:color w:val="000000" w:themeColor="text1"/>
        </w:rPr>
        <w:t>Diploma from Sanford Brown College,</w:t>
      </w:r>
      <w:r>
        <w:rPr>
          <w:rFonts w:ascii="Century Gothic" w:hAnsi="Century Gothic" w:cs="Arial"/>
          <w:color w:val="000000" w:themeColor="text1"/>
        </w:rPr>
        <w:t xml:space="preserve"> </w:t>
      </w:r>
      <w:r w:rsidRPr="002A4F3F">
        <w:rPr>
          <w:rFonts w:ascii="Century Gothic" w:hAnsi="Century Gothic" w:cs="Arial"/>
          <w:color w:val="000000" w:themeColor="text1"/>
        </w:rPr>
        <w:t>Tampa, FL</w:t>
      </w:r>
    </w:p>
    <w:p w:rsidR="00151DFC" w:rsidRPr="00FB6380" w:rsidRDefault="00151DFC" w:rsidP="00FB6380">
      <w:pPr>
        <w:pStyle w:val="NoSpacing"/>
        <w:rPr>
          <w:rFonts w:ascii="Century Gothic" w:hAnsi="Century Gothic"/>
          <w:b/>
          <w:color w:val="000000" w:themeColor="text1"/>
        </w:rPr>
      </w:pPr>
    </w:p>
    <w:p w:rsidR="00151DFC" w:rsidRPr="00FB6380" w:rsidRDefault="00D57ACA" w:rsidP="00FB6380">
      <w:pPr>
        <w:pStyle w:val="NoSpacing"/>
        <w:rPr>
          <w:rFonts w:ascii="Century Gothic" w:hAnsi="Century Gothic" w:cs="Arial"/>
          <w:b/>
          <w:i/>
          <w:color w:val="000000" w:themeColor="text1"/>
        </w:rPr>
      </w:pPr>
      <w:r w:rsidRPr="00FB6380">
        <w:rPr>
          <w:rFonts w:ascii="Century Gothic" w:hAnsi="Century Gothic" w:cs="Arial"/>
          <w:b/>
          <w:i/>
          <w:color w:val="000000" w:themeColor="text1"/>
        </w:rPr>
        <w:t>PROFESSIONAL EXPE</w:t>
      </w:r>
      <w:r w:rsidR="00151DFC" w:rsidRPr="00FB6380">
        <w:rPr>
          <w:rFonts w:ascii="Century Gothic" w:hAnsi="Century Gothic" w:cs="Arial"/>
          <w:b/>
          <w:i/>
          <w:color w:val="000000" w:themeColor="text1"/>
        </w:rPr>
        <w:t>RIENCE:</w:t>
      </w:r>
    </w:p>
    <w:p w:rsidR="00151DFC" w:rsidRPr="00FB6380" w:rsidRDefault="00151DFC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</w:p>
    <w:p w:rsidR="00151DFC" w:rsidRPr="00FB6380" w:rsidRDefault="00884349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  <w:r w:rsidRPr="00884349">
        <w:rPr>
          <w:rFonts w:ascii="Century Gothic" w:hAnsi="Century Gothic" w:cs="Arial"/>
          <w:b/>
          <w:color w:val="000000" w:themeColor="text1"/>
        </w:rPr>
        <w:t>IBM, Gaithersburg, MD</w:t>
      </w:r>
    </w:p>
    <w:p w:rsidR="00151DFC" w:rsidRPr="00FB6380" w:rsidRDefault="00B94B1E" w:rsidP="00FB6380">
      <w:pPr>
        <w:pStyle w:val="NoSpacing"/>
        <w:rPr>
          <w:rFonts w:ascii="Century Gothic" w:eastAsia="Times New Roman" w:hAnsi="Century Gothic" w:cs="Arial"/>
          <w:b/>
          <w:color w:val="000000" w:themeColor="text1"/>
        </w:rPr>
      </w:pPr>
      <w:r w:rsidRPr="00FB6380">
        <w:rPr>
          <w:rFonts w:ascii="Century Gothic" w:eastAsia="Times New Roman" w:hAnsi="Century Gothic" w:cs="Arial"/>
          <w:b/>
          <w:color w:val="000000" w:themeColor="text1"/>
        </w:rPr>
        <w:t xml:space="preserve">Test </w:t>
      </w:r>
      <w:r w:rsidR="00AF7167">
        <w:rPr>
          <w:rFonts w:ascii="Century Gothic" w:eastAsia="Times New Roman" w:hAnsi="Century Gothic" w:cs="Arial"/>
          <w:b/>
          <w:color w:val="000000" w:themeColor="text1"/>
        </w:rPr>
        <w:t>Analyst</w:t>
      </w:r>
    </w:p>
    <w:p w:rsidR="00151DFC" w:rsidRPr="00FB6380" w:rsidRDefault="00C84F15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  <w:r>
        <w:rPr>
          <w:rFonts w:ascii="Century Gothic" w:hAnsi="Century Gothic" w:cs="Arial"/>
          <w:b/>
          <w:color w:val="000000" w:themeColor="text1"/>
        </w:rPr>
        <w:t>Mar</w:t>
      </w:r>
      <w:r w:rsidR="00B94B1E" w:rsidRPr="00FB6380">
        <w:rPr>
          <w:rFonts w:ascii="Century Gothic" w:hAnsi="Century Gothic" w:cs="Arial"/>
          <w:b/>
          <w:color w:val="000000" w:themeColor="text1"/>
        </w:rPr>
        <w:t>, 201</w:t>
      </w:r>
      <w:r>
        <w:rPr>
          <w:rFonts w:ascii="Century Gothic" w:hAnsi="Century Gothic" w:cs="Arial"/>
          <w:b/>
          <w:color w:val="000000" w:themeColor="text1"/>
        </w:rPr>
        <w:t>6</w:t>
      </w:r>
      <w:r w:rsidR="00151DFC" w:rsidRPr="00FB6380">
        <w:rPr>
          <w:rFonts w:ascii="Century Gothic" w:hAnsi="Century Gothic" w:cs="Arial"/>
          <w:b/>
          <w:color w:val="000000" w:themeColor="text1"/>
        </w:rPr>
        <w:t xml:space="preserve"> – Present</w:t>
      </w:r>
    </w:p>
    <w:p w:rsidR="00151DFC" w:rsidRPr="00FB6380" w:rsidRDefault="00151DFC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</w:p>
    <w:p w:rsidR="00151DFC" w:rsidRPr="00FB6380" w:rsidRDefault="00151DFC" w:rsidP="00FB6380">
      <w:pPr>
        <w:pStyle w:val="NoSpacing"/>
        <w:rPr>
          <w:rFonts w:ascii="Century Gothic" w:hAnsi="Century Gothic" w:cs="Arial"/>
          <w:b/>
          <w:color w:val="000000" w:themeColor="text1"/>
          <w:u w:val="single"/>
        </w:rPr>
      </w:pPr>
      <w:r w:rsidRPr="00FB6380">
        <w:rPr>
          <w:rFonts w:ascii="Century Gothic" w:hAnsi="Century Gothic" w:cs="Arial"/>
          <w:b/>
          <w:color w:val="000000" w:themeColor="text1"/>
          <w:u w:val="single"/>
        </w:rPr>
        <w:t>Responsibilities:</w:t>
      </w:r>
    </w:p>
    <w:p w:rsidR="004607A5" w:rsidRPr="00FB6380" w:rsidRDefault="004607A5" w:rsidP="00FB6380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Century Gothic" w:hAnsi="Century Gothic" w:cs="Leelawadee"/>
          <w:bCs/>
          <w:color w:val="000000" w:themeColor="text1"/>
        </w:rPr>
      </w:pPr>
      <w:r w:rsidRPr="00FB6380">
        <w:rPr>
          <w:rFonts w:ascii="Century Gothic" w:hAnsi="Century Gothic" w:cs="Leelawadee"/>
          <w:color w:val="000000" w:themeColor="text1"/>
        </w:rPr>
        <w:t>Prepared</w:t>
      </w:r>
      <w:r w:rsidRPr="00FB6380">
        <w:rPr>
          <w:rFonts w:ascii="Century Gothic" w:hAnsi="Century Gothic" w:cs="Leelawadee"/>
          <w:bCs/>
          <w:color w:val="000000" w:themeColor="text1"/>
        </w:rPr>
        <w:t xml:space="preserve"> Test Plans and Test Cases that ensure the product adheres to the application Requirements.</w:t>
      </w:r>
    </w:p>
    <w:p w:rsidR="004607A5" w:rsidRPr="00FB6380" w:rsidRDefault="004607A5" w:rsidP="00FB6380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Century Gothic" w:hAnsi="Century Gothic" w:cs="Leelawadee"/>
          <w:bCs/>
          <w:color w:val="000000" w:themeColor="text1"/>
        </w:rPr>
      </w:pPr>
      <w:r w:rsidRPr="00FB6380">
        <w:rPr>
          <w:rFonts w:ascii="Century Gothic" w:hAnsi="Century Gothic" w:cs="Leelawadee"/>
          <w:color w:val="000000" w:themeColor="text1"/>
        </w:rPr>
        <w:t xml:space="preserve">Created </w:t>
      </w:r>
      <w:r w:rsidRPr="00FB6380">
        <w:rPr>
          <w:rFonts w:ascii="Century Gothic" w:hAnsi="Century Gothic" w:cs="Leelawadee"/>
          <w:bCs/>
          <w:color w:val="000000" w:themeColor="text1"/>
        </w:rPr>
        <w:t>Test execution plans, schedule for automation development, reviewing Test Cases &amp; Test Automation scripts.</w:t>
      </w:r>
    </w:p>
    <w:p w:rsidR="004607A5" w:rsidRPr="00FB6380" w:rsidRDefault="004607A5" w:rsidP="00FB6380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Century Gothic" w:hAnsi="Century Gothic" w:cs="Leelawadee"/>
          <w:bCs/>
          <w:color w:val="000000" w:themeColor="text1"/>
        </w:rPr>
      </w:pPr>
      <w:r w:rsidRPr="00FB6380">
        <w:rPr>
          <w:rFonts w:ascii="Century Gothic" w:hAnsi="Century Gothic" w:cs="Leelawadee"/>
          <w:bCs/>
          <w:color w:val="000000" w:themeColor="text1"/>
        </w:rPr>
        <w:t>Used Windows Test Technology (WTT) tool for developing and automating those Test Cases.</w:t>
      </w:r>
    </w:p>
    <w:p w:rsidR="004607A5" w:rsidRPr="00FB6380" w:rsidRDefault="004607A5" w:rsidP="00FB6380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Century Gothic" w:hAnsi="Century Gothic" w:cs="Leelawadee"/>
          <w:bCs/>
          <w:color w:val="000000" w:themeColor="text1"/>
        </w:rPr>
      </w:pPr>
      <w:r w:rsidRPr="00FB6380">
        <w:rPr>
          <w:rFonts w:ascii="Century Gothic" w:hAnsi="Century Gothic" w:cs="Leelawadee"/>
          <w:color w:val="000000" w:themeColor="text1"/>
        </w:rPr>
        <w:t>Participated in</w:t>
      </w:r>
      <w:r w:rsidRPr="00FB6380">
        <w:rPr>
          <w:rFonts w:ascii="Century Gothic" w:hAnsi="Century Gothic" w:cs="Leelawadee"/>
          <w:bCs/>
          <w:color w:val="000000" w:themeColor="text1"/>
        </w:rPr>
        <w:t xml:space="preserve"> daily Scrum meetings with Business Analysts and Developers and performed Agile testing for releases.</w:t>
      </w:r>
    </w:p>
    <w:p w:rsidR="004607A5" w:rsidRPr="00FB6380" w:rsidRDefault="004607A5" w:rsidP="00FB6380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Century Gothic" w:hAnsi="Century Gothic" w:cs="Leelawadee"/>
          <w:bCs/>
          <w:color w:val="000000" w:themeColor="text1"/>
        </w:rPr>
      </w:pPr>
      <w:r w:rsidRPr="00FB6380">
        <w:rPr>
          <w:rFonts w:ascii="Century Gothic" w:hAnsi="Century Gothic" w:cs="Leelawadee"/>
          <w:color w:val="000000" w:themeColor="text1"/>
        </w:rPr>
        <w:t xml:space="preserve">Performed </w:t>
      </w:r>
      <w:r w:rsidRPr="00FB6380">
        <w:rPr>
          <w:rFonts w:ascii="Century Gothic" w:hAnsi="Century Gothic" w:cs="Leelawadee"/>
          <w:bCs/>
          <w:color w:val="000000" w:themeColor="text1"/>
        </w:rPr>
        <w:t xml:space="preserve">Functional Testing, Integration Testing, System Testing, </w:t>
      </w:r>
      <w:r w:rsidR="006179E9">
        <w:rPr>
          <w:rFonts w:ascii="Century Gothic" w:hAnsi="Century Gothic" w:cs="Leelawadee"/>
          <w:bCs/>
          <w:color w:val="000000" w:themeColor="text1"/>
        </w:rPr>
        <w:t xml:space="preserve">UAT, GUI, </w:t>
      </w:r>
      <w:r w:rsidRPr="00FB6380">
        <w:rPr>
          <w:rFonts w:ascii="Century Gothic" w:hAnsi="Century Gothic" w:cs="Leelawadee"/>
          <w:bCs/>
          <w:color w:val="000000" w:themeColor="text1"/>
        </w:rPr>
        <w:t>and Smoke testing.</w:t>
      </w:r>
    </w:p>
    <w:p w:rsidR="004607A5" w:rsidRPr="00FB6380" w:rsidRDefault="004607A5" w:rsidP="00FB63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entury Gothic" w:hAnsi="Century Gothic" w:cs="DokChampa"/>
          <w:bCs/>
          <w:color w:val="000000" w:themeColor="text1"/>
        </w:rPr>
      </w:pPr>
      <w:r w:rsidRPr="00FB6380">
        <w:rPr>
          <w:rFonts w:ascii="Century Gothic" w:eastAsia="Times New Roman" w:hAnsi="Century Gothic" w:cs="DokChampa"/>
          <w:color w:val="000000" w:themeColor="text1"/>
        </w:rPr>
        <w:t>Conducted Defect tracking utilizing HP ALM.</w:t>
      </w:r>
    </w:p>
    <w:p w:rsidR="004607A5" w:rsidRPr="00FB6380" w:rsidRDefault="004607A5" w:rsidP="00FB63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entury Gothic" w:hAnsi="Century Gothic" w:cs="DokChampa"/>
          <w:bCs/>
          <w:color w:val="000000" w:themeColor="text1"/>
        </w:rPr>
      </w:pPr>
      <w:r w:rsidRPr="00FB6380">
        <w:rPr>
          <w:rFonts w:ascii="Century Gothic" w:hAnsi="Century Gothic" w:cs="DokChampa"/>
          <w:color w:val="000000" w:themeColor="text1"/>
          <w:shd w:val="clear" w:color="auto" w:fill="FFFFFF"/>
        </w:rPr>
        <w:t>Defined and tracked quality assurance metrics such as Defects, Defect counts, Test results and Test status by using HP ALM.</w:t>
      </w:r>
    </w:p>
    <w:p w:rsidR="004607A5" w:rsidRPr="00FB6380" w:rsidRDefault="004607A5" w:rsidP="00FB63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entury Gothic" w:hAnsi="Century Gothic" w:cs="DokChampa"/>
          <w:bCs/>
          <w:color w:val="000000" w:themeColor="text1"/>
        </w:rPr>
      </w:pPr>
      <w:r w:rsidRPr="00FB6380">
        <w:rPr>
          <w:rFonts w:ascii="Century Gothic" w:hAnsi="Century Gothic" w:cs="DokChampa"/>
          <w:color w:val="000000" w:themeColor="text1"/>
        </w:rPr>
        <w:t xml:space="preserve">Created SQL queries for database testing and to analyze how back-end component interacted </w:t>
      </w:r>
      <w:r w:rsidRPr="00FB6380">
        <w:rPr>
          <w:rFonts w:ascii="Century Gothic" w:hAnsi="Century Gothic" w:cs="DokChampa"/>
          <w:color w:val="000000" w:themeColor="text1"/>
        </w:rPr>
        <w:lastRenderedPageBreak/>
        <w:t>with front-end and business logic components of the product.</w:t>
      </w:r>
    </w:p>
    <w:p w:rsidR="004607A5" w:rsidRPr="00FB6380" w:rsidRDefault="004607A5" w:rsidP="00FB63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entury Gothic" w:hAnsi="Century Gothic" w:cs="DokChampa"/>
          <w:bCs/>
          <w:color w:val="000000" w:themeColor="text1"/>
        </w:rPr>
      </w:pPr>
      <w:r w:rsidRPr="00FB6380">
        <w:rPr>
          <w:rFonts w:ascii="Century Gothic" w:hAnsi="Century Gothic" w:cs="DokChampa"/>
          <w:color w:val="000000" w:themeColor="text1"/>
        </w:rPr>
        <w:t>Developed scripts using VB Script and Descriptive programming in UFT for smoke and regression testing activities of the front-end component of the web based application.</w:t>
      </w:r>
    </w:p>
    <w:p w:rsidR="004607A5" w:rsidRPr="00FB6380" w:rsidRDefault="004607A5" w:rsidP="00FB63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entury Gothic" w:hAnsi="Century Gothic" w:cs="DokChampa"/>
          <w:bCs/>
          <w:color w:val="000000" w:themeColor="text1"/>
        </w:rPr>
      </w:pPr>
      <w:r w:rsidRPr="00FB6380">
        <w:rPr>
          <w:rFonts w:ascii="Century Gothic" w:eastAsia="Times New Roman" w:hAnsi="Century Gothic" w:cs="DokChampa"/>
          <w:color w:val="000000" w:themeColor="text1"/>
        </w:rPr>
        <w:t>Wrote scripts in UFT to ensure applications were as close to perfect before being deployed to production.</w:t>
      </w:r>
    </w:p>
    <w:p w:rsidR="004607A5" w:rsidRPr="00FB6380" w:rsidRDefault="004607A5" w:rsidP="00FB63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entury Gothic" w:hAnsi="Century Gothic" w:cs="DokChampa"/>
          <w:bCs/>
          <w:color w:val="000000" w:themeColor="text1"/>
        </w:rPr>
      </w:pPr>
      <w:r w:rsidRPr="00FB6380">
        <w:rPr>
          <w:rFonts w:ascii="Century Gothic" w:hAnsi="Century Gothic" w:cs="DokChampa"/>
          <w:color w:val="000000" w:themeColor="text1"/>
          <w:shd w:val="clear" w:color="auto" w:fill="FFFFFF"/>
        </w:rPr>
        <w:t xml:space="preserve">Wrote and maintained Test plans, Test scenarios in UFT based on specifications and requirements for technically complex software projects. </w:t>
      </w:r>
    </w:p>
    <w:p w:rsidR="004607A5" w:rsidRPr="00FB6380" w:rsidRDefault="004607A5" w:rsidP="00FB63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entury Gothic" w:hAnsi="Century Gothic" w:cs="DokChampa"/>
          <w:bCs/>
          <w:color w:val="000000" w:themeColor="text1"/>
        </w:rPr>
      </w:pPr>
      <w:r w:rsidRPr="00FB6380">
        <w:rPr>
          <w:rFonts w:ascii="Century Gothic" w:hAnsi="Century Gothic" w:cs="DokChampa"/>
          <w:color w:val="000000" w:themeColor="text1"/>
        </w:rPr>
        <w:t>Analyzed and reported automation test results in UFT to integrate with application.</w:t>
      </w:r>
    </w:p>
    <w:p w:rsidR="004607A5" w:rsidRPr="00FB6380" w:rsidRDefault="004607A5" w:rsidP="00FB63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Century Gothic" w:hAnsi="Century Gothic" w:cs="DokChampa"/>
          <w:bCs/>
          <w:color w:val="000000" w:themeColor="text1"/>
        </w:rPr>
      </w:pPr>
      <w:r w:rsidRPr="00FB6380">
        <w:rPr>
          <w:rFonts w:ascii="Century Gothic" w:hAnsi="Century Gothic" w:cs="DokChampa"/>
          <w:color w:val="000000" w:themeColor="text1"/>
          <w:shd w:val="clear" w:color="auto" w:fill="FFFFFF"/>
        </w:rPr>
        <w:t>Evaluated and tested software programs in UFT to verify applications function according to user requirements.</w:t>
      </w:r>
    </w:p>
    <w:p w:rsidR="004607A5" w:rsidRPr="00FB6380" w:rsidRDefault="004607A5" w:rsidP="00FB6380">
      <w:pPr>
        <w:pStyle w:val="BodyTextIndent"/>
        <w:widowControl w:val="0"/>
        <w:numPr>
          <w:ilvl w:val="0"/>
          <w:numId w:val="26"/>
        </w:numPr>
        <w:suppressAutoHyphens/>
        <w:spacing w:after="0" w:line="240" w:lineRule="auto"/>
        <w:ind w:left="270" w:hanging="270"/>
        <w:rPr>
          <w:rFonts w:ascii="Century Gothic" w:hAnsi="Century Gothic"/>
          <w:color w:val="000000" w:themeColor="text1"/>
        </w:rPr>
      </w:pPr>
      <w:r w:rsidRPr="00FB6380">
        <w:rPr>
          <w:rFonts w:ascii="Century Gothic" w:hAnsi="Century Gothic"/>
          <w:color w:val="000000" w:themeColor="text1"/>
        </w:rPr>
        <w:t>Interacted with developers regarding priority of bugs and updating the status of bugs once they are fixed.</w:t>
      </w:r>
    </w:p>
    <w:p w:rsidR="004607A5" w:rsidRDefault="004607A5" w:rsidP="00FB6380">
      <w:pPr>
        <w:pStyle w:val="ListParagraph"/>
        <w:numPr>
          <w:ilvl w:val="0"/>
          <w:numId w:val="26"/>
        </w:numPr>
        <w:suppressAutoHyphens/>
        <w:spacing w:after="0" w:line="240" w:lineRule="auto"/>
        <w:ind w:left="270" w:hanging="270"/>
        <w:rPr>
          <w:rFonts w:ascii="Century Gothic" w:hAnsi="Century Gothic"/>
          <w:bCs/>
          <w:color w:val="000000" w:themeColor="text1"/>
        </w:rPr>
      </w:pPr>
      <w:r w:rsidRPr="00FB6380">
        <w:rPr>
          <w:rFonts w:ascii="Century Gothic" w:hAnsi="Century Gothic"/>
          <w:bCs/>
          <w:color w:val="000000" w:themeColor="text1"/>
        </w:rPr>
        <w:t>Created batch scripts to execute the various test scripts unattended, thus saving time by performing tests overnight and at off-peak hours.</w:t>
      </w:r>
    </w:p>
    <w:p w:rsidR="006179E9" w:rsidRPr="006179E9" w:rsidRDefault="006179E9" w:rsidP="006179E9">
      <w:pPr>
        <w:pStyle w:val="BodyTextIndent"/>
        <w:widowControl w:val="0"/>
        <w:numPr>
          <w:ilvl w:val="0"/>
          <w:numId w:val="26"/>
        </w:numPr>
        <w:suppressAutoHyphens/>
        <w:spacing w:after="0" w:line="240" w:lineRule="auto"/>
        <w:ind w:left="270" w:hanging="270"/>
        <w:rPr>
          <w:rFonts w:ascii="Century Gothic" w:hAnsi="Century Gothic"/>
          <w:color w:val="000000" w:themeColor="text1"/>
        </w:rPr>
      </w:pPr>
      <w:r w:rsidRPr="00FB6380">
        <w:rPr>
          <w:rFonts w:ascii="Century Gothic" w:hAnsi="Century Gothic"/>
          <w:color w:val="000000" w:themeColor="text1"/>
        </w:rPr>
        <w:t>Participated in the Bug review meetings and Bug Triage meetings.</w:t>
      </w:r>
    </w:p>
    <w:p w:rsidR="00BC68AB" w:rsidRPr="00FB6380" w:rsidRDefault="00BC68AB" w:rsidP="00FB6380">
      <w:pPr>
        <w:pStyle w:val="NoSpacing"/>
        <w:rPr>
          <w:rFonts w:ascii="Century Gothic" w:hAnsi="Century Gothic" w:cs="Microsoft Tai Le"/>
          <w:b/>
          <w:color w:val="000000" w:themeColor="text1"/>
        </w:rPr>
      </w:pPr>
    </w:p>
    <w:p w:rsidR="00BC68AB" w:rsidRPr="00FB6380" w:rsidRDefault="00BC68AB" w:rsidP="00FB6380">
      <w:pPr>
        <w:pStyle w:val="ListParagraph"/>
        <w:widowControl w:val="0"/>
        <w:spacing w:after="0" w:line="240" w:lineRule="auto"/>
        <w:ind w:left="270"/>
        <w:rPr>
          <w:rFonts w:ascii="Century Gothic" w:hAnsi="Century Gothic" w:cs="Microsoft Tai Le"/>
          <w:color w:val="000000" w:themeColor="text1"/>
        </w:rPr>
      </w:pPr>
      <w:r w:rsidRPr="00FB6380">
        <w:rPr>
          <w:rFonts w:ascii="Century Gothic" w:hAnsi="Century Gothic" w:cs="Microsoft Tai Le"/>
          <w:b/>
          <w:bCs/>
          <w:color w:val="000000" w:themeColor="text1"/>
          <w:u w:val="single"/>
        </w:rPr>
        <w:t>Environment:</w:t>
      </w:r>
      <w:r w:rsidRPr="00FB6380">
        <w:rPr>
          <w:rFonts w:ascii="Century Gothic" w:hAnsi="Century Gothic" w:cs="Microsoft Tai Le"/>
          <w:bCs/>
          <w:color w:val="000000" w:themeColor="text1"/>
        </w:rPr>
        <w:t xml:space="preserve"> </w:t>
      </w:r>
      <w:r w:rsidR="00E1187A" w:rsidRPr="00FB6380">
        <w:rPr>
          <w:rFonts w:ascii="Century Gothic" w:hAnsi="Century Gothic" w:cs="Microsoft Tai Le"/>
          <w:bCs/>
          <w:color w:val="000000" w:themeColor="text1"/>
        </w:rPr>
        <w:t xml:space="preserve">HP </w:t>
      </w:r>
      <w:r w:rsidR="00D57082" w:rsidRPr="00FB6380">
        <w:rPr>
          <w:rFonts w:ascii="Century Gothic" w:hAnsi="Century Gothic" w:cs="Microsoft Tai Le"/>
          <w:bCs/>
          <w:color w:val="000000" w:themeColor="text1"/>
        </w:rPr>
        <w:t xml:space="preserve">ALM, </w:t>
      </w:r>
      <w:r w:rsidR="00E1187A" w:rsidRPr="00FB6380">
        <w:rPr>
          <w:rFonts w:ascii="Century Gothic" w:hAnsi="Century Gothic" w:cs="Microsoft Tai Le"/>
          <w:bCs/>
          <w:color w:val="000000" w:themeColor="text1"/>
        </w:rPr>
        <w:t xml:space="preserve">HP </w:t>
      </w:r>
      <w:r w:rsidR="00D57082" w:rsidRPr="00FB6380">
        <w:rPr>
          <w:rFonts w:ascii="Century Gothic" w:hAnsi="Century Gothic" w:cs="Microsoft Tai Le"/>
          <w:bCs/>
          <w:color w:val="000000" w:themeColor="text1"/>
        </w:rPr>
        <w:t xml:space="preserve">UFT, </w:t>
      </w:r>
      <w:r w:rsidR="002E23F9" w:rsidRPr="00FB6380">
        <w:rPr>
          <w:rFonts w:ascii="Century Gothic" w:hAnsi="Century Gothic" w:cs="Microsoft Tai Le"/>
          <w:color w:val="000000" w:themeColor="text1"/>
        </w:rPr>
        <w:t xml:space="preserve">Java, </w:t>
      </w:r>
      <w:r w:rsidRPr="00FB6380">
        <w:rPr>
          <w:rFonts w:ascii="Century Gothic" w:hAnsi="Century Gothic" w:cs="Microsoft Tai Le"/>
          <w:color w:val="000000" w:themeColor="text1"/>
        </w:rPr>
        <w:t xml:space="preserve">J2EE, </w:t>
      </w:r>
      <w:r w:rsidR="002E23F9" w:rsidRPr="00FB6380">
        <w:rPr>
          <w:rFonts w:ascii="Century Gothic" w:hAnsi="Century Gothic" w:cs="Microsoft Tai Le"/>
          <w:color w:val="000000" w:themeColor="text1"/>
        </w:rPr>
        <w:t xml:space="preserve">Java Script, </w:t>
      </w:r>
      <w:r w:rsidRPr="00FB6380">
        <w:rPr>
          <w:rFonts w:ascii="Century Gothic" w:hAnsi="Century Gothic" w:cs="Microsoft Tai Le"/>
          <w:color w:val="000000" w:themeColor="text1"/>
        </w:rPr>
        <w:t xml:space="preserve">VBScript, AJAX, </w:t>
      </w:r>
      <w:r w:rsidR="00D57082" w:rsidRPr="00FB6380">
        <w:rPr>
          <w:rFonts w:ascii="Century Gothic" w:hAnsi="Century Gothic" w:cs="Microsoft Tai Le"/>
          <w:color w:val="000000" w:themeColor="text1"/>
        </w:rPr>
        <w:t xml:space="preserve">DB2, Oracle, </w:t>
      </w:r>
      <w:r w:rsidR="006179E9">
        <w:rPr>
          <w:rFonts w:ascii="Century Gothic" w:hAnsi="Century Gothic" w:cs="Microsoft Tai Le"/>
          <w:color w:val="000000" w:themeColor="text1"/>
        </w:rPr>
        <w:t xml:space="preserve">C, C#, MS Visio, MS Excel, MS Office, </w:t>
      </w:r>
      <w:r w:rsidR="00D57082" w:rsidRPr="00FB6380">
        <w:rPr>
          <w:rFonts w:ascii="Century Gothic" w:hAnsi="Century Gothic" w:cs="Microsoft Tai Le"/>
          <w:color w:val="000000" w:themeColor="text1"/>
        </w:rPr>
        <w:t>HTML, SQL, XML</w:t>
      </w:r>
      <w:r w:rsidR="00A82155" w:rsidRPr="00FB6380">
        <w:rPr>
          <w:rFonts w:ascii="Century Gothic" w:hAnsi="Century Gothic" w:cs="Microsoft Tai Le"/>
          <w:color w:val="000000" w:themeColor="text1"/>
        </w:rPr>
        <w:t>, Windows</w:t>
      </w:r>
      <w:r w:rsidR="00D57082" w:rsidRPr="00FB6380">
        <w:rPr>
          <w:rFonts w:ascii="Century Gothic" w:hAnsi="Century Gothic" w:cs="Microsoft Tai Le"/>
          <w:color w:val="000000" w:themeColor="text1"/>
        </w:rPr>
        <w:t>.</w:t>
      </w:r>
    </w:p>
    <w:p w:rsidR="00151DFC" w:rsidRPr="00FB6380" w:rsidRDefault="00151DFC" w:rsidP="00FB6380">
      <w:pPr>
        <w:pStyle w:val="NoSpacing"/>
        <w:rPr>
          <w:rFonts w:ascii="Century Gothic" w:hAnsi="Century Gothic"/>
          <w:b/>
          <w:color w:val="000000" w:themeColor="text1"/>
        </w:rPr>
      </w:pPr>
    </w:p>
    <w:p w:rsidR="00151DFC" w:rsidRPr="00FB6380" w:rsidRDefault="00884349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  <w:r w:rsidRPr="00884349">
        <w:rPr>
          <w:rFonts w:ascii="Century Gothic" w:hAnsi="Century Gothic" w:cs="Arial"/>
          <w:b/>
          <w:color w:val="000000" w:themeColor="text1"/>
        </w:rPr>
        <w:t>SunTrust, Richmond, VA</w:t>
      </w:r>
    </w:p>
    <w:p w:rsidR="00151DFC" w:rsidRPr="00FB6380" w:rsidRDefault="00B94B1E" w:rsidP="00FB6380">
      <w:pPr>
        <w:spacing w:after="0" w:line="240" w:lineRule="auto"/>
        <w:rPr>
          <w:rFonts w:ascii="Century Gothic" w:hAnsi="Century Gothic" w:cs="Arial"/>
          <w:b/>
          <w:bCs/>
          <w:color w:val="000000" w:themeColor="text1"/>
        </w:rPr>
      </w:pPr>
      <w:r w:rsidRPr="00FB6380">
        <w:rPr>
          <w:rFonts w:ascii="Century Gothic" w:hAnsi="Century Gothic" w:cs="Arial"/>
          <w:b/>
          <w:bCs/>
          <w:color w:val="000000" w:themeColor="text1"/>
        </w:rPr>
        <w:t>Test</w:t>
      </w:r>
      <w:r w:rsidR="00151DFC" w:rsidRPr="00FB6380">
        <w:rPr>
          <w:rFonts w:ascii="Century Gothic" w:hAnsi="Century Gothic" w:cs="Arial"/>
          <w:b/>
          <w:bCs/>
          <w:color w:val="000000" w:themeColor="text1"/>
        </w:rPr>
        <w:t xml:space="preserve"> Engineer</w:t>
      </w:r>
    </w:p>
    <w:p w:rsidR="00151DFC" w:rsidRPr="00FB6380" w:rsidRDefault="00C86AF6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  <w:r>
        <w:rPr>
          <w:rFonts w:ascii="Century Gothic" w:hAnsi="Century Gothic" w:cs="Arial"/>
          <w:b/>
          <w:color w:val="000000" w:themeColor="text1"/>
        </w:rPr>
        <w:t>Sep</w:t>
      </w:r>
      <w:r w:rsidR="00B94B1E" w:rsidRPr="00FB6380">
        <w:rPr>
          <w:rFonts w:ascii="Century Gothic" w:hAnsi="Century Gothic" w:cs="Arial"/>
          <w:b/>
          <w:color w:val="000000" w:themeColor="text1"/>
        </w:rPr>
        <w:t>, 201</w:t>
      </w:r>
      <w:r w:rsidR="00C84F15">
        <w:rPr>
          <w:rFonts w:ascii="Century Gothic" w:hAnsi="Century Gothic" w:cs="Arial"/>
          <w:b/>
          <w:color w:val="000000" w:themeColor="text1"/>
        </w:rPr>
        <w:t>3</w:t>
      </w:r>
      <w:r>
        <w:rPr>
          <w:rFonts w:ascii="Century Gothic" w:hAnsi="Century Gothic" w:cs="Arial"/>
          <w:b/>
          <w:color w:val="000000" w:themeColor="text1"/>
        </w:rPr>
        <w:t xml:space="preserve"> – </w:t>
      </w:r>
      <w:r w:rsidR="00C84F15">
        <w:rPr>
          <w:rFonts w:ascii="Century Gothic" w:hAnsi="Century Gothic" w:cs="Arial"/>
          <w:b/>
          <w:color w:val="000000" w:themeColor="text1"/>
        </w:rPr>
        <w:t>Feb</w:t>
      </w:r>
      <w:r w:rsidR="00B94B1E" w:rsidRPr="00FB6380">
        <w:rPr>
          <w:rFonts w:ascii="Century Gothic" w:hAnsi="Century Gothic" w:cs="Arial"/>
          <w:b/>
          <w:color w:val="000000" w:themeColor="text1"/>
        </w:rPr>
        <w:t>, 201</w:t>
      </w:r>
      <w:r w:rsidR="00C84F15">
        <w:rPr>
          <w:rFonts w:ascii="Century Gothic" w:hAnsi="Century Gothic" w:cs="Arial"/>
          <w:b/>
          <w:color w:val="000000" w:themeColor="text1"/>
        </w:rPr>
        <w:t>6</w:t>
      </w:r>
    </w:p>
    <w:p w:rsidR="00151DFC" w:rsidRPr="00FB6380" w:rsidRDefault="00151DFC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</w:p>
    <w:p w:rsidR="00151DFC" w:rsidRPr="00FB6380" w:rsidRDefault="00151DFC" w:rsidP="00FB6380">
      <w:pPr>
        <w:pStyle w:val="NoSpacing"/>
        <w:rPr>
          <w:rFonts w:ascii="Century Gothic" w:hAnsi="Century Gothic" w:cs="Arial"/>
          <w:b/>
          <w:color w:val="000000" w:themeColor="text1"/>
          <w:u w:val="single"/>
        </w:rPr>
      </w:pPr>
      <w:r w:rsidRPr="00FB6380">
        <w:rPr>
          <w:rFonts w:ascii="Century Gothic" w:hAnsi="Century Gothic" w:cs="Arial"/>
          <w:b/>
          <w:color w:val="000000" w:themeColor="text1"/>
          <w:u w:val="single"/>
        </w:rPr>
        <w:t>Responsibilities: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FB6380">
        <w:rPr>
          <w:rFonts w:ascii="Century Gothic" w:eastAsia="Times New Roman" w:hAnsi="Century Gothic" w:cs="Leelawadee"/>
          <w:bCs/>
          <w:color w:val="000000" w:themeColor="text1"/>
        </w:rPr>
        <w:t xml:space="preserve">Managed </w:t>
      </w:r>
      <w:r w:rsidRPr="00FB6380">
        <w:rPr>
          <w:rFonts w:ascii="Century Gothic" w:eastAsia="Times New Roman" w:hAnsi="Century Gothic" w:cs="Leelawadee"/>
          <w:color w:val="000000" w:themeColor="text1"/>
        </w:rPr>
        <w:t>testers work throughout Test plan development and Test execution to ensure that Testing is on time and within budget.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FB6380">
        <w:rPr>
          <w:rFonts w:ascii="Century Gothic" w:eastAsia="Times New Roman" w:hAnsi="Century Gothic" w:cs="Leelawadee"/>
          <w:color w:val="000000" w:themeColor="text1"/>
        </w:rPr>
        <w:t xml:space="preserve">Prepared </w:t>
      </w:r>
      <w:r w:rsidRPr="00FB6380">
        <w:rPr>
          <w:rFonts w:ascii="Century Gothic" w:eastAsia="Times New Roman" w:hAnsi="Century Gothic" w:cs="Leelawadee"/>
          <w:bCs/>
          <w:color w:val="000000" w:themeColor="text1"/>
        </w:rPr>
        <w:t xml:space="preserve">and </w:t>
      </w:r>
      <w:r w:rsidRPr="00FB6380">
        <w:rPr>
          <w:rFonts w:ascii="Century Gothic" w:eastAsia="Times New Roman" w:hAnsi="Century Gothic" w:cs="Leelawadee"/>
          <w:color w:val="000000" w:themeColor="text1"/>
        </w:rPr>
        <w:t>upgraded Test strategy for different release of the software.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FB6380">
        <w:rPr>
          <w:rFonts w:ascii="Century Gothic" w:eastAsia="Times New Roman" w:hAnsi="Century Gothic" w:cs="Leelawadee"/>
          <w:bCs/>
          <w:color w:val="000000" w:themeColor="text1"/>
        </w:rPr>
        <w:t>Ensured the</w:t>
      </w:r>
      <w:r w:rsidRPr="00FB6380">
        <w:rPr>
          <w:rFonts w:ascii="Century Gothic" w:eastAsia="Times New Roman" w:hAnsi="Century Gothic" w:cs="Leelawadee"/>
          <w:color w:val="000000" w:themeColor="text1"/>
        </w:rPr>
        <w:t xml:space="preserve"> timely signoff other upgrade test phase of the release.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FB6380">
        <w:rPr>
          <w:rFonts w:ascii="Century Gothic" w:eastAsia="Times New Roman" w:hAnsi="Century Gothic" w:cs="Leelawadee"/>
          <w:bCs/>
          <w:color w:val="000000" w:themeColor="text1"/>
        </w:rPr>
        <w:t>Defined, documented and obtained approval for</w:t>
      </w:r>
      <w:r w:rsidRPr="00FB6380">
        <w:rPr>
          <w:rFonts w:ascii="Century Gothic" w:eastAsia="Times New Roman" w:hAnsi="Century Gothic" w:cs="Leelawadee"/>
          <w:color w:val="000000" w:themeColor="text1"/>
        </w:rPr>
        <w:t xml:space="preserve"> Test Strategy and Approach, including objectives, overall phasing and testing methodology and standards.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FB6380">
        <w:rPr>
          <w:rFonts w:ascii="Century Gothic" w:eastAsia="Times New Roman" w:hAnsi="Century Gothic" w:cs="Leelawadee"/>
          <w:bCs/>
          <w:color w:val="000000" w:themeColor="text1"/>
        </w:rPr>
        <w:t>Allocated</w:t>
      </w:r>
      <w:r w:rsidRPr="00FB6380">
        <w:rPr>
          <w:rFonts w:ascii="Century Gothic" w:eastAsia="Times New Roman" w:hAnsi="Century Gothic" w:cs="Leelawadee"/>
          <w:color w:val="000000" w:themeColor="text1"/>
        </w:rPr>
        <w:t xml:space="preserve"> Test resources to application tests in a multi-test environment.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i/>
          <w:color w:val="000000" w:themeColor="text1"/>
          <w:u w:val="single"/>
        </w:rPr>
      </w:pPr>
      <w:r w:rsidRPr="00FB6380">
        <w:rPr>
          <w:rFonts w:ascii="Century Gothic" w:hAnsi="Century Gothic" w:cs="DokChampa"/>
          <w:color w:val="000000" w:themeColor="text1"/>
        </w:rPr>
        <w:t xml:space="preserve">Developed a Traceability matrix mapping requirements to Test cases using Quality Center. 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i/>
          <w:color w:val="000000" w:themeColor="text1"/>
          <w:u w:val="single"/>
        </w:rPr>
      </w:pPr>
      <w:r w:rsidRPr="00FB6380">
        <w:rPr>
          <w:rFonts w:ascii="Century Gothic" w:hAnsi="Century Gothic" w:cs="DokChampa"/>
          <w:color w:val="000000" w:themeColor="text1"/>
        </w:rPr>
        <w:t>Participated in the Triage team meetings for Defect management with the project team and peers using the tool Quality Center.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i/>
          <w:color w:val="000000" w:themeColor="text1"/>
          <w:u w:val="single"/>
        </w:rPr>
      </w:pPr>
      <w:r w:rsidRPr="00FB6380">
        <w:rPr>
          <w:rFonts w:ascii="Century Gothic" w:hAnsi="Century Gothic" w:cs="DokChampa"/>
          <w:color w:val="000000" w:themeColor="text1"/>
          <w:shd w:val="clear" w:color="auto" w:fill="FFFFFF"/>
        </w:rPr>
        <w:t>Tested application’s backend by creating and executing using SQL queries.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i/>
          <w:color w:val="000000" w:themeColor="text1"/>
          <w:u w:val="single"/>
        </w:rPr>
      </w:pPr>
      <w:r w:rsidRPr="00FB6380">
        <w:rPr>
          <w:rFonts w:ascii="Century Gothic" w:hAnsi="Century Gothic" w:cs="DokChampa"/>
          <w:color w:val="000000" w:themeColor="text1"/>
        </w:rPr>
        <w:t xml:space="preserve">Involved in the development of </w:t>
      </w:r>
      <w:r w:rsidRPr="00FB6380">
        <w:rPr>
          <w:rFonts w:ascii="Century Gothic" w:hAnsi="Century Gothic" w:cs="DokChampa"/>
          <w:bCs/>
          <w:color w:val="000000" w:themeColor="text1"/>
        </w:rPr>
        <w:t>QTP Scripts</w:t>
      </w:r>
      <w:r w:rsidRPr="00FB6380">
        <w:rPr>
          <w:rFonts w:ascii="Century Gothic" w:hAnsi="Century Gothic" w:cs="DokChampa"/>
          <w:color w:val="000000" w:themeColor="text1"/>
        </w:rPr>
        <w:t xml:space="preserve"> generation, execution and review.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i/>
          <w:color w:val="000000" w:themeColor="text1"/>
          <w:u w:val="single"/>
        </w:rPr>
      </w:pPr>
      <w:r w:rsidRPr="00FB6380">
        <w:rPr>
          <w:rFonts w:ascii="Century Gothic" w:hAnsi="Century Gothic" w:cs="DokChampa"/>
          <w:color w:val="000000" w:themeColor="text1"/>
        </w:rPr>
        <w:t>Used QTP to Software to Automate Regression, System &amp; Functional Testing.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i/>
          <w:color w:val="000000" w:themeColor="text1"/>
          <w:u w:val="single"/>
        </w:rPr>
      </w:pPr>
      <w:r w:rsidRPr="00FB6380">
        <w:rPr>
          <w:rFonts w:ascii="Century Gothic" w:hAnsi="Century Gothic" w:cs="DokChampa"/>
          <w:color w:val="000000" w:themeColor="text1"/>
        </w:rPr>
        <w:t>Automated the High-level business components (Keyword) using Quick Test Pro (</w:t>
      </w:r>
      <w:r w:rsidRPr="00FB6380">
        <w:rPr>
          <w:rFonts w:ascii="Century Gothic" w:hAnsi="Century Gothic" w:cs="DokChampa"/>
          <w:bCs/>
          <w:color w:val="000000" w:themeColor="text1"/>
        </w:rPr>
        <w:t>QTP)</w:t>
      </w:r>
      <w:r w:rsidRPr="00FB6380">
        <w:rPr>
          <w:rFonts w:ascii="Century Gothic" w:hAnsi="Century Gothic" w:cs="DokChampa"/>
          <w:color w:val="000000" w:themeColor="text1"/>
        </w:rPr>
        <w:t>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i/>
          <w:color w:val="000000" w:themeColor="text1"/>
          <w:u w:val="single"/>
        </w:rPr>
      </w:pPr>
      <w:r w:rsidRPr="00FB6380">
        <w:rPr>
          <w:rFonts w:ascii="Century Gothic" w:hAnsi="Century Gothic" w:cs="DokChampa"/>
          <w:color w:val="000000" w:themeColor="text1"/>
        </w:rPr>
        <w:t>Performed validation of Web services using QTP by testing XML requests.</w:t>
      </w:r>
    </w:p>
    <w:p w:rsidR="00151DFC" w:rsidRPr="00FB6380" w:rsidRDefault="004607A5" w:rsidP="00FB638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270" w:hanging="270"/>
        <w:rPr>
          <w:rFonts w:ascii="Century Gothic" w:eastAsia="Times New Roman" w:hAnsi="Century Gothic" w:cs="DokChampa"/>
          <w:i/>
          <w:color w:val="000000" w:themeColor="text1"/>
          <w:u w:val="single"/>
        </w:rPr>
      </w:pPr>
      <w:r w:rsidRPr="00FB6380">
        <w:rPr>
          <w:rFonts w:ascii="Century Gothic" w:eastAsia="Times New Roman" w:hAnsi="Century Gothic" w:cs="DokChampa"/>
          <w:color w:val="000000" w:themeColor="text1"/>
        </w:rPr>
        <w:t>Tested any new software in QTP to ensure integration into company systems meets functional requirements.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entury Gothic" w:hAnsi="Century Gothic"/>
          <w:color w:val="000000" w:themeColor="text1"/>
        </w:rPr>
      </w:pPr>
      <w:r w:rsidRPr="00FB6380">
        <w:rPr>
          <w:rFonts w:ascii="Century Gothic" w:hAnsi="Century Gothic"/>
          <w:color w:val="000000" w:themeColor="text1"/>
        </w:rPr>
        <w:t>Responsible for preparing the user documentation and helping the users in UAT.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spacing w:after="0" w:line="240" w:lineRule="auto"/>
        <w:ind w:left="270" w:hanging="270"/>
        <w:rPr>
          <w:rFonts w:ascii="Century Gothic" w:hAnsi="Century Gothic"/>
          <w:color w:val="000000" w:themeColor="text1"/>
        </w:rPr>
      </w:pPr>
      <w:r w:rsidRPr="00FB6380">
        <w:rPr>
          <w:rFonts w:ascii="Century Gothic" w:hAnsi="Century Gothic"/>
          <w:color w:val="000000" w:themeColor="text1"/>
        </w:rPr>
        <w:t xml:space="preserve">Interacted with the </w:t>
      </w:r>
      <w:r w:rsidRPr="00FB6380">
        <w:rPr>
          <w:rFonts w:ascii="Century Gothic" w:hAnsi="Century Gothic"/>
          <w:bCs/>
          <w:color w:val="000000" w:themeColor="text1"/>
        </w:rPr>
        <w:t>UAT t</w:t>
      </w:r>
      <w:r w:rsidRPr="00FB6380">
        <w:rPr>
          <w:rFonts w:ascii="Century Gothic" w:hAnsi="Century Gothic"/>
          <w:color w:val="000000" w:themeColor="text1"/>
        </w:rPr>
        <w:t>eam to solve issues related to the defects.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autoSpaceDN w:val="0"/>
        <w:spacing w:after="0" w:line="240" w:lineRule="auto"/>
        <w:ind w:left="270" w:hanging="270"/>
        <w:rPr>
          <w:rFonts w:ascii="Century Gothic" w:hAnsi="Century Gothic" w:cs="Times New Roman"/>
          <w:color w:val="000000" w:themeColor="text1"/>
        </w:rPr>
      </w:pPr>
      <w:r w:rsidRPr="00FB6380">
        <w:rPr>
          <w:rFonts w:ascii="Century Gothic" w:hAnsi="Century Gothic" w:cs="Times New Roman"/>
          <w:color w:val="000000" w:themeColor="text1"/>
        </w:rPr>
        <w:t>Prepared the status reports and conducted daily conference/status meetings.</w:t>
      </w:r>
    </w:p>
    <w:p w:rsidR="004607A5" w:rsidRPr="00FB6380" w:rsidRDefault="004607A5" w:rsidP="00FB6380">
      <w:pPr>
        <w:pStyle w:val="ListParagraph"/>
        <w:numPr>
          <w:ilvl w:val="0"/>
          <w:numId w:val="27"/>
        </w:numPr>
        <w:autoSpaceDN w:val="0"/>
        <w:spacing w:after="0" w:line="240" w:lineRule="auto"/>
        <w:ind w:left="270" w:hanging="270"/>
        <w:rPr>
          <w:rFonts w:ascii="Century Gothic" w:hAnsi="Century Gothic" w:cs="Times New Roman"/>
          <w:color w:val="000000" w:themeColor="text1"/>
        </w:rPr>
      </w:pPr>
      <w:r w:rsidRPr="00FB6380">
        <w:rPr>
          <w:rFonts w:ascii="Century Gothic" w:hAnsi="Century Gothic" w:cs="Times New Roman"/>
          <w:color w:val="000000" w:themeColor="text1"/>
        </w:rPr>
        <w:t xml:space="preserve">Managed the team and coordinated the team’s daily activities with schedule status meetings. </w:t>
      </w:r>
    </w:p>
    <w:p w:rsidR="00BC68AB" w:rsidRPr="00FB6380" w:rsidRDefault="00BC68AB" w:rsidP="00FB6380">
      <w:pPr>
        <w:pStyle w:val="NoSpacing"/>
        <w:rPr>
          <w:rFonts w:ascii="Century Gothic" w:hAnsi="Century Gothic" w:cs="Arial"/>
          <w:color w:val="000000" w:themeColor="text1"/>
        </w:rPr>
      </w:pPr>
    </w:p>
    <w:p w:rsidR="00BC68AB" w:rsidRPr="00FB6380" w:rsidRDefault="00BC68AB" w:rsidP="00164CE8">
      <w:pPr>
        <w:spacing w:after="0" w:line="240" w:lineRule="auto"/>
        <w:ind w:left="270"/>
        <w:rPr>
          <w:rFonts w:ascii="Century Gothic" w:hAnsi="Century Gothic" w:cs="Arial"/>
          <w:color w:val="000000" w:themeColor="text1"/>
        </w:rPr>
      </w:pPr>
      <w:r w:rsidRPr="00FB6380">
        <w:rPr>
          <w:rFonts w:ascii="Century Gothic" w:hAnsi="Century Gothic" w:cs="Arial"/>
          <w:b/>
          <w:bCs/>
          <w:color w:val="000000" w:themeColor="text1"/>
          <w:u w:val="single"/>
        </w:rPr>
        <w:t>Environment:</w:t>
      </w:r>
      <w:r w:rsidRPr="00FB6380">
        <w:rPr>
          <w:rFonts w:ascii="Century Gothic" w:hAnsi="Century Gothic" w:cs="Arial"/>
          <w:bCs/>
          <w:color w:val="000000" w:themeColor="text1"/>
        </w:rPr>
        <w:t xml:space="preserve"> </w:t>
      </w:r>
      <w:r w:rsidR="00A82155" w:rsidRPr="00FB6380">
        <w:rPr>
          <w:rFonts w:ascii="Century Gothic" w:hAnsi="Century Gothic" w:cs="Arial"/>
          <w:color w:val="000000" w:themeColor="text1"/>
        </w:rPr>
        <w:t xml:space="preserve">Java, J2EE, SQL Server, </w:t>
      </w:r>
      <w:r w:rsidR="00E1187A" w:rsidRPr="00FB6380">
        <w:rPr>
          <w:rFonts w:ascii="Century Gothic" w:hAnsi="Century Gothic" w:cs="Arial"/>
          <w:color w:val="000000" w:themeColor="text1"/>
        </w:rPr>
        <w:t xml:space="preserve">HP Quality Center, HP QTP, Windows, UNIX, </w:t>
      </w:r>
      <w:r w:rsidR="00A82155" w:rsidRPr="00FB6380">
        <w:rPr>
          <w:rFonts w:ascii="Century Gothic" w:hAnsi="Century Gothic" w:cs="Arial"/>
          <w:color w:val="000000" w:themeColor="text1"/>
        </w:rPr>
        <w:t>Oracle</w:t>
      </w:r>
      <w:r w:rsidRPr="00FB6380">
        <w:rPr>
          <w:rFonts w:ascii="Century Gothic" w:hAnsi="Century Gothic" w:cs="Arial"/>
          <w:color w:val="000000" w:themeColor="text1"/>
        </w:rPr>
        <w:t>, MS Office</w:t>
      </w:r>
      <w:r w:rsidR="006179E9">
        <w:rPr>
          <w:rFonts w:ascii="Century Gothic" w:hAnsi="Century Gothic" w:cs="Arial"/>
          <w:color w:val="000000" w:themeColor="text1"/>
        </w:rPr>
        <w:t>, MS Excel, PowerPoint, Outlook</w:t>
      </w:r>
      <w:r w:rsidRPr="00FB6380">
        <w:rPr>
          <w:rFonts w:ascii="Century Gothic" w:hAnsi="Century Gothic" w:cs="Arial"/>
          <w:color w:val="000000" w:themeColor="text1"/>
        </w:rPr>
        <w:t xml:space="preserve">. </w:t>
      </w:r>
    </w:p>
    <w:p w:rsidR="00151DFC" w:rsidRPr="00FB6380" w:rsidRDefault="00151DFC" w:rsidP="00FB6380">
      <w:pPr>
        <w:pStyle w:val="NoSpacing"/>
        <w:rPr>
          <w:rFonts w:ascii="Century Gothic" w:hAnsi="Century Gothic"/>
          <w:b/>
          <w:color w:val="000000" w:themeColor="text1"/>
        </w:rPr>
      </w:pPr>
    </w:p>
    <w:p w:rsidR="00151DFC" w:rsidRPr="00FB6380" w:rsidRDefault="00884349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  <w:r w:rsidRPr="00884349">
        <w:rPr>
          <w:rFonts w:ascii="Century Gothic" w:hAnsi="Century Gothic" w:cs="Arial"/>
          <w:b/>
          <w:color w:val="000000" w:themeColor="text1"/>
        </w:rPr>
        <w:t>Blue Cross and Blue Shield, Jacksonville, FL</w:t>
      </w:r>
    </w:p>
    <w:p w:rsidR="00151DFC" w:rsidRPr="00FB6380" w:rsidRDefault="00151DFC" w:rsidP="00FB6380">
      <w:pPr>
        <w:spacing w:after="0" w:line="240" w:lineRule="auto"/>
        <w:rPr>
          <w:rFonts w:ascii="Century Gothic" w:hAnsi="Century Gothic" w:cs="Arial"/>
          <w:b/>
          <w:color w:val="000000" w:themeColor="text1"/>
        </w:rPr>
      </w:pPr>
      <w:r w:rsidRPr="00FB6380">
        <w:rPr>
          <w:rFonts w:ascii="Century Gothic" w:hAnsi="Century Gothic" w:cs="Arial"/>
          <w:b/>
          <w:color w:val="000000" w:themeColor="text1"/>
        </w:rPr>
        <w:t>Software Tester</w:t>
      </w:r>
    </w:p>
    <w:p w:rsidR="00151DFC" w:rsidRPr="00FB6380" w:rsidRDefault="00C84F15" w:rsidP="00FB6380">
      <w:pPr>
        <w:pStyle w:val="NoSpacing"/>
        <w:rPr>
          <w:rFonts w:ascii="Century Gothic" w:hAnsi="Century Gothic" w:cs="Arial"/>
          <w:b/>
          <w:color w:val="000000" w:themeColor="text1"/>
        </w:rPr>
      </w:pPr>
      <w:r>
        <w:rPr>
          <w:rFonts w:ascii="Century Gothic" w:hAnsi="Century Gothic" w:cs="Arial"/>
          <w:b/>
          <w:color w:val="000000" w:themeColor="text1"/>
        </w:rPr>
        <w:t>May</w:t>
      </w:r>
      <w:r w:rsidR="00B94B1E" w:rsidRPr="00FB6380">
        <w:rPr>
          <w:rFonts w:ascii="Century Gothic" w:hAnsi="Century Gothic" w:cs="Arial"/>
          <w:b/>
          <w:color w:val="000000" w:themeColor="text1"/>
        </w:rPr>
        <w:t>, 201</w:t>
      </w:r>
      <w:r>
        <w:rPr>
          <w:rFonts w:ascii="Century Gothic" w:hAnsi="Century Gothic" w:cs="Arial"/>
          <w:b/>
          <w:color w:val="000000" w:themeColor="text1"/>
        </w:rPr>
        <w:t>1</w:t>
      </w:r>
      <w:r w:rsidR="00C86AF6">
        <w:rPr>
          <w:rFonts w:ascii="Century Gothic" w:hAnsi="Century Gothic" w:cs="Arial"/>
          <w:b/>
          <w:color w:val="000000" w:themeColor="text1"/>
        </w:rPr>
        <w:t xml:space="preserve"> – Aug</w:t>
      </w:r>
      <w:r w:rsidR="00151DFC" w:rsidRPr="00FB6380">
        <w:rPr>
          <w:rFonts w:ascii="Century Gothic" w:hAnsi="Century Gothic" w:cs="Arial"/>
          <w:b/>
          <w:color w:val="000000" w:themeColor="text1"/>
        </w:rPr>
        <w:t>, 201</w:t>
      </w:r>
      <w:r>
        <w:rPr>
          <w:rFonts w:ascii="Century Gothic" w:hAnsi="Century Gothic" w:cs="Arial"/>
          <w:b/>
          <w:color w:val="000000" w:themeColor="text1"/>
        </w:rPr>
        <w:t>3</w:t>
      </w:r>
    </w:p>
    <w:p w:rsidR="00151DFC" w:rsidRPr="00FB6380" w:rsidRDefault="00151DFC" w:rsidP="00FB6380">
      <w:pPr>
        <w:spacing w:after="0" w:line="240" w:lineRule="auto"/>
        <w:rPr>
          <w:rFonts w:ascii="Century Gothic" w:hAnsi="Century Gothic" w:cs="Arial"/>
          <w:b/>
          <w:bCs/>
          <w:color w:val="000000" w:themeColor="text1"/>
        </w:rPr>
      </w:pPr>
    </w:p>
    <w:p w:rsidR="00151DFC" w:rsidRPr="00FB6380" w:rsidRDefault="00151DFC" w:rsidP="00FB6380">
      <w:pPr>
        <w:spacing w:after="0" w:line="240" w:lineRule="auto"/>
        <w:rPr>
          <w:rFonts w:ascii="Century Gothic" w:hAnsi="Century Gothic" w:cs="Arial"/>
          <w:b/>
          <w:bCs/>
          <w:color w:val="000000" w:themeColor="text1"/>
          <w:u w:val="single"/>
        </w:rPr>
      </w:pPr>
      <w:r w:rsidRPr="00FB6380">
        <w:rPr>
          <w:rFonts w:ascii="Century Gothic" w:hAnsi="Century Gothic" w:cs="Arial"/>
          <w:b/>
          <w:bCs/>
          <w:color w:val="000000" w:themeColor="text1"/>
          <w:u w:val="single"/>
        </w:rPr>
        <w:lastRenderedPageBreak/>
        <w:t>Responsibilities: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bCs/>
          <w:color w:val="000000" w:themeColor="text1"/>
        </w:rPr>
      </w:pPr>
      <w:r w:rsidRPr="00164CE8">
        <w:rPr>
          <w:rFonts w:ascii="Century Gothic" w:eastAsia="Times New Roman" w:hAnsi="Century Gothic" w:cs="Leelawadee"/>
          <w:color w:val="000000" w:themeColor="text1"/>
        </w:rPr>
        <w:t xml:space="preserve">Documented </w:t>
      </w:r>
      <w:r w:rsidRPr="00164CE8">
        <w:rPr>
          <w:rFonts w:ascii="Century Gothic" w:eastAsia="Times New Roman" w:hAnsi="Century Gothic" w:cs="Leelawadee"/>
          <w:bCs/>
          <w:color w:val="000000" w:themeColor="text1"/>
        </w:rPr>
        <w:t>Test cases bug reporting, Test execution and reported Test status.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164CE8">
        <w:rPr>
          <w:rFonts w:ascii="Century Gothic" w:eastAsia="Times New Roman" w:hAnsi="Century Gothic" w:cs="Leelawadee"/>
          <w:color w:val="000000" w:themeColor="text1"/>
        </w:rPr>
        <w:t>Participated in the application development life cycle and drive quality in the development process.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164CE8">
        <w:rPr>
          <w:rFonts w:ascii="Century Gothic" w:eastAsia="Times New Roman" w:hAnsi="Century Gothic" w:cs="Leelawadee"/>
          <w:color w:val="000000" w:themeColor="text1"/>
        </w:rPr>
        <w:t>Ensured delivery against QA department goals and objectives.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164CE8">
        <w:rPr>
          <w:rFonts w:ascii="Century Gothic" w:eastAsia="Times New Roman" w:hAnsi="Century Gothic" w:cs="Leelawadee"/>
          <w:color w:val="000000" w:themeColor="text1"/>
        </w:rPr>
        <w:t>Created clear, accurate and unambiguous technical documentation including detailed test plans, test cases, testing procedures and test results.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entury Gothic" w:eastAsia="Times New Roman" w:hAnsi="Century Gothic" w:cs="Leelawadee"/>
          <w:color w:val="000000" w:themeColor="text1"/>
        </w:rPr>
      </w:pPr>
      <w:r w:rsidRPr="00164CE8">
        <w:rPr>
          <w:rFonts w:ascii="Century Gothic" w:eastAsia="Times New Roman" w:hAnsi="Century Gothic" w:cs="Leelawadee"/>
          <w:color w:val="000000" w:themeColor="text1"/>
        </w:rPr>
        <w:t>Worked closely with other QA department members to create/maintain the automated regression scripts.</w:t>
      </w:r>
    </w:p>
    <w:p w:rsidR="004607A5" w:rsidRPr="00164CE8" w:rsidRDefault="004607A5" w:rsidP="00164CE8">
      <w:pPr>
        <w:pStyle w:val="ListParagraph"/>
        <w:widowControl w:val="0"/>
        <w:numPr>
          <w:ilvl w:val="0"/>
          <w:numId w:val="28"/>
        </w:numPr>
        <w:suppressAutoHyphens/>
        <w:spacing w:after="0" w:line="240" w:lineRule="auto"/>
        <w:ind w:left="270" w:hanging="270"/>
        <w:rPr>
          <w:rFonts w:ascii="Century Gothic" w:eastAsia="Arial Unicode MS" w:hAnsi="Century Gothic" w:cs="DokChampa"/>
          <w:color w:val="000000" w:themeColor="text1"/>
        </w:rPr>
      </w:pPr>
      <w:r w:rsidRPr="00164CE8">
        <w:rPr>
          <w:rFonts w:ascii="Century Gothic" w:eastAsia="Arial Unicode MS" w:hAnsi="Century Gothic" w:cs="DokChampa"/>
          <w:color w:val="000000" w:themeColor="text1"/>
        </w:rPr>
        <w:t>Reported defects using Quality Center and interacted with developers to resolve any defects/issues.</w:t>
      </w:r>
    </w:p>
    <w:p w:rsidR="004607A5" w:rsidRPr="00164CE8" w:rsidRDefault="004607A5" w:rsidP="00164CE8">
      <w:pPr>
        <w:pStyle w:val="ListParagraph"/>
        <w:widowControl w:val="0"/>
        <w:numPr>
          <w:ilvl w:val="0"/>
          <w:numId w:val="28"/>
        </w:numPr>
        <w:suppressAutoHyphens/>
        <w:spacing w:after="0" w:line="240" w:lineRule="auto"/>
        <w:ind w:left="270" w:hanging="270"/>
        <w:rPr>
          <w:rFonts w:ascii="Century Gothic" w:hAnsi="Century Gothic" w:cs="DokChampa"/>
          <w:color w:val="000000" w:themeColor="text1"/>
        </w:rPr>
      </w:pPr>
      <w:r w:rsidRPr="00164CE8">
        <w:rPr>
          <w:rFonts w:ascii="Century Gothic" w:hAnsi="Century Gothic" w:cs="DokChampa"/>
          <w:color w:val="000000" w:themeColor="text1"/>
        </w:rPr>
        <w:t>Performed defect tracking and test case management by Quality Center.</w:t>
      </w:r>
    </w:p>
    <w:p w:rsidR="004607A5" w:rsidRPr="00164CE8" w:rsidRDefault="004607A5" w:rsidP="00164CE8">
      <w:pPr>
        <w:pStyle w:val="ListParagraph"/>
        <w:widowControl w:val="0"/>
        <w:numPr>
          <w:ilvl w:val="0"/>
          <w:numId w:val="28"/>
        </w:numPr>
        <w:suppressAutoHyphens/>
        <w:spacing w:after="0" w:line="240" w:lineRule="auto"/>
        <w:ind w:left="270" w:hanging="270"/>
        <w:rPr>
          <w:rFonts w:ascii="Century Gothic" w:hAnsi="Century Gothic" w:cs="DokChampa"/>
          <w:color w:val="000000" w:themeColor="text1"/>
          <w:lang w:val="en-IN"/>
        </w:rPr>
      </w:pPr>
      <w:r w:rsidRPr="00164CE8">
        <w:rPr>
          <w:rFonts w:ascii="Century Gothic" w:hAnsi="Century Gothic" w:cs="DokChampa"/>
          <w:color w:val="000000" w:themeColor="text1"/>
          <w:lang w:val="en-IN"/>
        </w:rPr>
        <w:t>Performed testing Web services (SOAP Services), validating XML.</w:t>
      </w:r>
    </w:p>
    <w:p w:rsidR="004607A5" w:rsidRPr="00FB6380" w:rsidRDefault="004607A5" w:rsidP="00164CE8">
      <w:pPr>
        <w:pStyle w:val="BodyText"/>
        <w:widowControl/>
        <w:numPr>
          <w:ilvl w:val="0"/>
          <w:numId w:val="28"/>
        </w:numPr>
        <w:suppressAutoHyphens w:val="0"/>
        <w:ind w:left="270" w:hanging="270"/>
        <w:rPr>
          <w:rFonts w:ascii="Century Gothic" w:hAnsi="Century Gothic" w:cs="DokChampa"/>
          <w:color w:val="000000" w:themeColor="text1"/>
          <w:sz w:val="22"/>
          <w:szCs w:val="22"/>
        </w:rPr>
      </w:pPr>
      <w:r w:rsidRPr="00FB6380">
        <w:rPr>
          <w:rFonts w:ascii="Century Gothic" w:hAnsi="Century Gothic" w:cs="DokChampa"/>
          <w:color w:val="000000" w:themeColor="text1"/>
          <w:sz w:val="22"/>
          <w:szCs w:val="22"/>
        </w:rPr>
        <w:t>Used SQL for querying the SQL Server database for data validation and data conditioning.</w:t>
      </w:r>
    </w:p>
    <w:p w:rsidR="004607A5" w:rsidRPr="00164CE8" w:rsidRDefault="004607A5" w:rsidP="00164CE8">
      <w:pPr>
        <w:pStyle w:val="ListParagraph"/>
        <w:widowControl w:val="0"/>
        <w:numPr>
          <w:ilvl w:val="0"/>
          <w:numId w:val="28"/>
        </w:numPr>
        <w:suppressAutoHyphens/>
        <w:spacing w:after="0" w:line="240" w:lineRule="auto"/>
        <w:ind w:left="270" w:hanging="270"/>
        <w:rPr>
          <w:rFonts w:ascii="Century Gothic" w:hAnsi="Century Gothic" w:cs="DokChampa"/>
          <w:color w:val="000000" w:themeColor="text1"/>
        </w:rPr>
      </w:pPr>
      <w:r w:rsidRPr="00164CE8">
        <w:rPr>
          <w:rFonts w:ascii="Century Gothic" w:hAnsi="Century Gothic" w:cs="DokChampa"/>
          <w:color w:val="000000" w:themeColor="text1"/>
        </w:rPr>
        <w:t>Wrote complex SQL queries for validating the data against different kinds of reports generated by Business Objects.</w:t>
      </w:r>
    </w:p>
    <w:p w:rsidR="004607A5" w:rsidRPr="00FB6380" w:rsidRDefault="004607A5" w:rsidP="00164CE8">
      <w:pPr>
        <w:pStyle w:val="NoSpacing"/>
        <w:numPr>
          <w:ilvl w:val="0"/>
          <w:numId w:val="28"/>
        </w:numPr>
        <w:ind w:left="270" w:hanging="270"/>
        <w:rPr>
          <w:rFonts w:ascii="Century Gothic" w:hAnsi="Century Gothic" w:cs="DokChampa"/>
          <w:color w:val="000000" w:themeColor="text1"/>
        </w:rPr>
      </w:pPr>
      <w:r w:rsidRPr="00FB6380">
        <w:rPr>
          <w:rFonts w:ascii="Century Gothic" w:hAnsi="Century Gothic" w:cs="DokChampa"/>
          <w:color w:val="000000" w:themeColor="text1"/>
        </w:rPr>
        <w:t>Developed and Implemented automation using VB Script, descriptive programming and QTP</w:t>
      </w:r>
    </w:p>
    <w:p w:rsidR="004607A5" w:rsidRPr="00FB6380" w:rsidRDefault="004607A5" w:rsidP="00164CE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270" w:hanging="270"/>
        <w:textAlignment w:val="baseline"/>
        <w:rPr>
          <w:rFonts w:ascii="Century Gothic" w:hAnsi="Century Gothic" w:cs="DokChampa"/>
          <w:color w:val="000000" w:themeColor="text1"/>
          <w:sz w:val="22"/>
          <w:szCs w:val="22"/>
        </w:rPr>
      </w:pPr>
      <w:r w:rsidRPr="00FB6380">
        <w:rPr>
          <w:rFonts w:ascii="Century Gothic" w:hAnsi="Century Gothic" w:cs="DokChampa"/>
          <w:color w:val="000000" w:themeColor="text1"/>
          <w:sz w:val="22"/>
          <w:szCs w:val="22"/>
        </w:rPr>
        <w:t xml:space="preserve">Integrated the execution of QTP regression scripts with server. </w:t>
      </w:r>
    </w:p>
    <w:p w:rsidR="004607A5" w:rsidRPr="00FB6380" w:rsidRDefault="004607A5" w:rsidP="00164CE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270" w:hanging="270"/>
        <w:textAlignment w:val="baseline"/>
        <w:rPr>
          <w:rFonts w:ascii="Century Gothic" w:hAnsi="Century Gothic" w:cs="DokChampa"/>
          <w:color w:val="000000" w:themeColor="text1"/>
          <w:sz w:val="22"/>
          <w:szCs w:val="22"/>
        </w:rPr>
      </w:pPr>
      <w:r w:rsidRPr="00FB6380">
        <w:rPr>
          <w:rFonts w:ascii="Century Gothic" w:hAnsi="Century Gothic" w:cs="DokChampa"/>
          <w:color w:val="000000" w:themeColor="text1"/>
          <w:sz w:val="22"/>
          <w:szCs w:val="22"/>
        </w:rPr>
        <w:t xml:space="preserve">Applied Quality Assurance (QA) checkpoints by using QTP to monitor and improve testing in real time. 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entury Gothic" w:hAnsi="Century Gothic"/>
          <w:color w:val="000000" w:themeColor="text1"/>
        </w:rPr>
      </w:pPr>
      <w:r w:rsidRPr="00164CE8">
        <w:rPr>
          <w:rFonts w:ascii="Century Gothic" w:hAnsi="Century Gothic"/>
          <w:color w:val="000000" w:themeColor="text1"/>
        </w:rPr>
        <w:t>Responsible for coordinating the User Acceptance testing (UAT).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entury Gothic" w:hAnsi="Century Gothic"/>
          <w:color w:val="000000" w:themeColor="text1"/>
        </w:rPr>
      </w:pPr>
      <w:r w:rsidRPr="00164CE8">
        <w:rPr>
          <w:rFonts w:ascii="Century Gothic" w:hAnsi="Century Gothic" w:cs="Times New Roman"/>
          <w:color w:val="000000" w:themeColor="text1"/>
        </w:rPr>
        <w:t>Assigned the work to the team and conducted status meeting with team.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pacing w:after="0" w:line="240" w:lineRule="auto"/>
        <w:ind w:left="270" w:hanging="270"/>
        <w:rPr>
          <w:rFonts w:ascii="Century Gothic" w:hAnsi="Century Gothic"/>
          <w:color w:val="000000" w:themeColor="text1"/>
        </w:rPr>
      </w:pPr>
      <w:r w:rsidRPr="00164CE8">
        <w:rPr>
          <w:rFonts w:ascii="Century Gothic" w:hAnsi="Century Gothic"/>
          <w:color w:val="000000" w:themeColor="text1"/>
        </w:rPr>
        <w:t xml:space="preserve">Created Test </w:t>
      </w:r>
      <w:r w:rsidRPr="00164CE8">
        <w:rPr>
          <w:rFonts w:ascii="Century Gothic" w:hAnsi="Century Gothic"/>
          <w:bCs/>
          <w:color w:val="000000" w:themeColor="text1"/>
        </w:rPr>
        <w:t>Status report</w:t>
      </w:r>
      <w:r w:rsidRPr="00164CE8">
        <w:rPr>
          <w:rFonts w:ascii="Century Gothic" w:hAnsi="Century Gothic"/>
          <w:color w:val="000000" w:themeColor="text1"/>
        </w:rPr>
        <w:t xml:space="preserve"> and Test Completion report for feature testing.</w:t>
      </w:r>
    </w:p>
    <w:p w:rsidR="004607A5" w:rsidRPr="00164CE8" w:rsidRDefault="004607A5" w:rsidP="00164CE8">
      <w:pPr>
        <w:pStyle w:val="ListParagraph"/>
        <w:numPr>
          <w:ilvl w:val="0"/>
          <w:numId w:val="28"/>
        </w:numPr>
        <w:suppressAutoHyphens/>
        <w:spacing w:after="0" w:line="240" w:lineRule="auto"/>
        <w:ind w:left="270" w:hanging="270"/>
        <w:rPr>
          <w:rFonts w:ascii="Century Gothic" w:eastAsia="Calibri" w:hAnsi="Century Gothic"/>
          <w:color w:val="000000" w:themeColor="text1"/>
        </w:rPr>
      </w:pPr>
      <w:r w:rsidRPr="00164CE8">
        <w:rPr>
          <w:rFonts w:ascii="Century Gothic" w:hAnsi="Century Gothic"/>
          <w:color w:val="000000" w:themeColor="text1"/>
        </w:rPr>
        <w:t>Participated in weekly status meetings.</w:t>
      </w:r>
    </w:p>
    <w:p w:rsidR="00151DFC" w:rsidRPr="00FB6380" w:rsidRDefault="00151DFC" w:rsidP="00FB6380">
      <w:pPr>
        <w:spacing w:after="0" w:line="240" w:lineRule="auto"/>
        <w:rPr>
          <w:rFonts w:ascii="Century Gothic" w:hAnsi="Century Gothic" w:cs="Arial"/>
          <w:b/>
          <w:bCs/>
          <w:color w:val="000000" w:themeColor="text1"/>
        </w:rPr>
      </w:pPr>
    </w:p>
    <w:p w:rsidR="00BC68AB" w:rsidRPr="00FB6380" w:rsidRDefault="00BC68AB" w:rsidP="00164CE8">
      <w:pPr>
        <w:pStyle w:val="NoSpacing"/>
        <w:ind w:left="270"/>
        <w:rPr>
          <w:rFonts w:ascii="Century Gothic" w:hAnsi="Century Gothic" w:cs="Tahoma"/>
          <w:bCs/>
          <w:color w:val="000000" w:themeColor="text1"/>
        </w:rPr>
      </w:pPr>
      <w:r w:rsidRPr="00FB6380">
        <w:rPr>
          <w:rFonts w:ascii="Century Gothic" w:hAnsi="Century Gothic" w:cs="Arial"/>
          <w:b/>
          <w:bCs/>
          <w:color w:val="000000" w:themeColor="text1"/>
          <w:u w:val="single"/>
        </w:rPr>
        <w:t>Environment:</w:t>
      </w:r>
      <w:r w:rsidRPr="00FB6380">
        <w:rPr>
          <w:rFonts w:ascii="Century Gothic" w:hAnsi="Century Gothic" w:cs="Arial"/>
          <w:bCs/>
          <w:color w:val="000000" w:themeColor="text1"/>
        </w:rPr>
        <w:t xml:space="preserve"> </w:t>
      </w:r>
      <w:r w:rsidRPr="00FB6380">
        <w:rPr>
          <w:rFonts w:ascii="Century Gothic" w:eastAsia="Domine" w:hAnsi="Century Gothic" w:cs="Tahoma"/>
          <w:color w:val="000000" w:themeColor="text1"/>
        </w:rPr>
        <w:t xml:space="preserve">J2EE, Java Script, </w:t>
      </w:r>
      <w:r w:rsidRPr="00FB6380">
        <w:rPr>
          <w:rFonts w:ascii="Century Gothic" w:hAnsi="Century Gothic" w:cs="Tahoma"/>
          <w:color w:val="000000" w:themeColor="text1"/>
        </w:rPr>
        <w:t xml:space="preserve">MS Office, </w:t>
      </w:r>
      <w:r w:rsidR="006179E9">
        <w:rPr>
          <w:rFonts w:ascii="Century Gothic" w:hAnsi="Century Gothic" w:cs="Tahoma"/>
          <w:color w:val="000000" w:themeColor="text1"/>
        </w:rPr>
        <w:t xml:space="preserve">MS Excel, </w:t>
      </w:r>
      <w:r w:rsidRPr="00FB6380">
        <w:rPr>
          <w:rFonts w:ascii="Century Gothic" w:hAnsi="Century Gothic" w:cs="Tahoma"/>
          <w:color w:val="000000" w:themeColor="text1"/>
        </w:rPr>
        <w:t>VB Script,</w:t>
      </w:r>
      <w:r w:rsidRPr="00FB6380">
        <w:rPr>
          <w:rFonts w:ascii="Century Gothic" w:eastAsia="Domine" w:hAnsi="Century Gothic" w:cs="Tahoma"/>
          <w:color w:val="000000" w:themeColor="text1"/>
        </w:rPr>
        <w:t xml:space="preserve"> Oracle, </w:t>
      </w:r>
      <w:r w:rsidR="00E1187A" w:rsidRPr="00FB6380">
        <w:rPr>
          <w:rFonts w:ascii="Century Gothic" w:eastAsia="Domine" w:hAnsi="Century Gothic" w:cs="Tahoma"/>
          <w:color w:val="000000" w:themeColor="text1"/>
        </w:rPr>
        <w:t xml:space="preserve">Quality Center, QTP, Java, </w:t>
      </w:r>
      <w:r w:rsidRPr="00FB6380">
        <w:rPr>
          <w:rFonts w:ascii="Century Gothic" w:eastAsia="Domine" w:hAnsi="Century Gothic" w:cs="Tahoma"/>
          <w:color w:val="000000" w:themeColor="text1"/>
        </w:rPr>
        <w:t>Windows, UNIX.</w:t>
      </w:r>
    </w:p>
    <w:p w:rsidR="00BC68AB" w:rsidRPr="00FB6380" w:rsidRDefault="00BC68AB" w:rsidP="00FB6380">
      <w:pPr>
        <w:pStyle w:val="NoSpacing"/>
        <w:ind w:left="900"/>
        <w:rPr>
          <w:rFonts w:ascii="Century Gothic" w:hAnsi="Century Gothic" w:cs="Tahoma"/>
          <w:color w:val="000000" w:themeColor="text1"/>
        </w:rPr>
      </w:pPr>
    </w:p>
    <w:p w:rsidR="00151DFC" w:rsidRPr="00FB6380" w:rsidRDefault="00151DFC" w:rsidP="00FB6380">
      <w:pPr>
        <w:spacing w:after="0" w:line="240" w:lineRule="auto"/>
        <w:jc w:val="both"/>
        <w:rPr>
          <w:rFonts w:ascii="Century Gothic" w:hAnsi="Century Gothic" w:cs="Times New Roman"/>
          <w:b/>
          <w:i/>
          <w:color w:val="000000" w:themeColor="text1"/>
        </w:rPr>
      </w:pPr>
      <w:bookmarkStart w:id="0" w:name="_GoBack"/>
      <w:bookmarkEnd w:id="0"/>
      <w:r w:rsidRPr="00FB6380">
        <w:rPr>
          <w:rFonts w:ascii="Century Gothic" w:hAnsi="Century Gothic" w:cs="Times New Roman"/>
          <w:b/>
          <w:i/>
          <w:color w:val="000000" w:themeColor="text1"/>
        </w:rPr>
        <w:t>SKILL SET:</w:t>
      </w:r>
    </w:p>
    <w:p w:rsidR="00151DFC" w:rsidRPr="00FB6380" w:rsidRDefault="00151DFC" w:rsidP="00FB6380">
      <w:pPr>
        <w:spacing w:after="0" w:line="240" w:lineRule="auto"/>
        <w:jc w:val="both"/>
        <w:rPr>
          <w:rFonts w:ascii="Century Gothic" w:hAnsi="Century Gothic" w:cs="Times New Roman"/>
          <w:b/>
          <w:color w:val="000000" w:themeColor="text1"/>
        </w:rPr>
      </w:pPr>
    </w:p>
    <w:p w:rsidR="00703729" w:rsidRPr="00FB6380" w:rsidRDefault="00151DFC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color w:val="000000" w:themeColor="text1"/>
        </w:rPr>
      </w:pPr>
      <w:r w:rsidRPr="00FB6380">
        <w:rPr>
          <w:rFonts w:ascii="Century Gothic" w:hAnsi="Century Gothic" w:cstheme="minorHAnsi"/>
          <w:b/>
          <w:color w:val="000000" w:themeColor="text1"/>
        </w:rPr>
        <w:t>Testing Tools:</w:t>
      </w:r>
      <w:r w:rsidRPr="00FB6380">
        <w:rPr>
          <w:rFonts w:ascii="Century Gothic" w:hAnsi="Century Gothic" w:cstheme="minorHAnsi"/>
          <w:color w:val="000000" w:themeColor="text1"/>
        </w:rPr>
        <w:t xml:space="preserve"> </w:t>
      </w:r>
    </w:p>
    <w:p w:rsidR="00151DFC" w:rsidRPr="00FB6380" w:rsidRDefault="00151DFC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color w:val="000000" w:themeColor="text1"/>
        </w:rPr>
      </w:pPr>
      <w:r w:rsidRPr="00FB6380">
        <w:rPr>
          <w:rFonts w:ascii="Century Gothic" w:hAnsi="Century Gothic" w:cstheme="minorHAnsi"/>
          <w:color w:val="000000" w:themeColor="text1"/>
        </w:rPr>
        <w:t>HP Quality Center, HP Quick</w:t>
      </w:r>
      <w:r w:rsidR="002E23F9" w:rsidRPr="00FB6380">
        <w:rPr>
          <w:rFonts w:ascii="Century Gothic" w:hAnsi="Century Gothic" w:cstheme="minorHAnsi"/>
          <w:color w:val="000000" w:themeColor="text1"/>
        </w:rPr>
        <w:t xml:space="preserve"> </w:t>
      </w:r>
      <w:r w:rsidRPr="00FB6380">
        <w:rPr>
          <w:rFonts w:ascii="Century Gothic" w:hAnsi="Century Gothic" w:cstheme="minorHAnsi"/>
          <w:color w:val="000000" w:themeColor="text1"/>
        </w:rPr>
        <w:t xml:space="preserve">Test Pro, SOAP UI, Jemeter, </w:t>
      </w:r>
      <w:r w:rsidR="00E1187A" w:rsidRPr="00FB6380">
        <w:rPr>
          <w:rFonts w:ascii="Century Gothic" w:hAnsi="Century Gothic" w:cstheme="minorHAnsi"/>
          <w:color w:val="000000" w:themeColor="text1"/>
        </w:rPr>
        <w:t xml:space="preserve">HP </w:t>
      </w:r>
      <w:r w:rsidRPr="00FB6380">
        <w:rPr>
          <w:rFonts w:ascii="Century Gothic" w:hAnsi="Century Gothic" w:cstheme="minorHAnsi"/>
          <w:color w:val="000000" w:themeColor="text1"/>
        </w:rPr>
        <w:t xml:space="preserve">ALM, </w:t>
      </w:r>
      <w:r w:rsidR="00E1187A" w:rsidRPr="00FB6380">
        <w:rPr>
          <w:rFonts w:ascii="Century Gothic" w:hAnsi="Century Gothic" w:cstheme="minorHAnsi"/>
          <w:color w:val="000000" w:themeColor="text1"/>
        </w:rPr>
        <w:t xml:space="preserve">HP </w:t>
      </w:r>
      <w:r w:rsidRPr="00FB6380">
        <w:rPr>
          <w:rFonts w:ascii="Century Gothic" w:hAnsi="Century Gothic" w:cstheme="minorHAnsi"/>
          <w:color w:val="000000" w:themeColor="text1"/>
        </w:rPr>
        <w:t>UFT, JIRA</w:t>
      </w:r>
    </w:p>
    <w:p w:rsidR="00703729" w:rsidRPr="00FB6380" w:rsidRDefault="00151DFC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b/>
          <w:color w:val="000000" w:themeColor="text1"/>
        </w:rPr>
      </w:pPr>
      <w:r w:rsidRPr="00FB6380">
        <w:rPr>
          <w:rFonts w:ascii="Century Gothic" w:hAnsi="Century Gothic" w:cstheme="minorHAnsi"/>
          <w:b/>
          <w:color w:val="000000" w:themeColor="text1"/>
        </w:rPr>
        <w:t xml:space="preserve">Programming Language: </w:t>
      </w:r>
    </w:p>
    <w:p w:rsidR="00151DFC" w:rsidRDefault="00151DFC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color w:val="000000" w:themeColor="text1"/>
        </w:rPr>
      </w:pPr>
      <w:r w:rsidRPr="00FB6380">
        <w:rPr>
          <w:rFonts w:ascii="Century Gothic" w:hAnsi="Century Gothic" w:cstheme="minorHAnsi"/>
          <w:color w:val="000000" w:themeColor="text1"/>
        </w:rPr>
        <w:t>HTML, XML, SQL, PL/SQL, C/C++, C#, Java, VB Script, JavaScript</w:t>
      </w:r>
    </w:p>
    <w:p w:rsidR="006179E9" w:rsidRPr="006179E9" w:rsidRDefault="006179E9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b/>
          <w:color w:val="000000" w:themeColor="text1"/>
        </w:rPr>
      </w:pPr>
      <w:r w:rsidRPr="006179E9">
        <w:rPr>
          <w:rFonts w:ascii="Century Gothic" w:hAnsi="Century Gothic" w:cstheme="minorHAnsi"/>
          <w:b/>
          <w:color w:val="000000" w:themeColor="text1"/>
        </w:rPr>
        <w:t xml:space="preserve">MS Tools: </w:t>
      </w:r>
    </w:p>
    <w:p w:rsidR="006179E9" w:rsidRPr="00FB6380" w:rsidRDefault="006179E9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color w:val="000000" w:themeColor="text1"/>
        </w:rPr>
        <w:t>MS Visio, MS Outlook, MS Project, MS Excel, MS Office</w:t>
      </w:r>
    </w:p>
    <w:p w:rsidR="00703729" w:rsidRPr="00FB6380" w:rsidRDefault="00151DFC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color w:val="000000" w:themeColor="text1"/>
        </w:rPr>
      </w:pPr>
      <w:r w:rsidRPr="00FB6380">
        <w:rPr>
          <w:rFonts w:ascii="Century Gothic" w:hAnsi="Century Gothic" w:cstheme="minorHAnsi"/>
          <w:b/>
          <w:color w:val="000000" w:themeColor="text1"/>
        </w:rPr>
        <w:t>Data Base:</w:t>
      </w:r>
      <w:r w:rsidRPr="00FB6380">
        <w:rPr>
          <w:rFonts w:ascii="Century Gothic" w:hAnsi="Century Gothic" w:cstheme="minorHAnsi"/>
          <w:color w:val="000000" w:themeColor="text1"/>
        </w:rPr>
        <w:t xml:space="preserve"> </w:t>
      </w:r>
    </w:p>
    <w:p w:rsidR="00151DFC" w:rsidRPr="00FB6380" w:rsidRDefault="00151DFC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color w:val="000000" w:themeColor="text1"/>
        </w:rPr>
      </w:pPr>
      <w:r w:rsidRPr="00FB6380">
        <w:rPr>
          <w:rFonts w:ascii="Century Gothic" w:hAnsi="Century Gothic" w:cstheme="minorHAnsi"/>
          <w:color w:val="000000" w:themeColor="text1"/>
        </w:rPr>
        <w:t>Oracle, SQL Server, MySQL, DB2</w:t>
      </w:r>
    </w:p>
    <w:p w:rsidR="00703729" w:rsidRPr="00FB6380" w:rsidRDefault="00151DFC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color w:val="000000" w:themeColor="text1"/>
        </w:rPr>
      </w:pPr>
      <w:r w:rsidRPr="00FB6380">
        <w:rPr>
          <w:rFonts w:ascii="Century Gothic" w:hAnsi="Century Gothic" w:cstheme="minorHAnsi"/>
          <w:b/>
          <w:color w:val="000000" w:themeColor="text1"/>
        </w:rPr>
        <w:t>Operating System:</w:t>
      </w:r>
      <w:r w:rsidRPr="00FB6380">
        <w:rPr>
          <w:rFonts w:ascii="Century Gothic" w:hAnsi="Century Gothic" w:cstheme="minorHAnsi"/>
          <w:color w:val="000000" w:themeColor="text1"/>
        </w:rPr>
        <w:t xml:space="preserve"> </w:t>
      </w:r>
    </w:p>
    <w:p w:rsidR="00151DFC" w:rsidRPr="00FB6380" w:rsidRDefault="00151DFC" w:rsidP="006179E9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after="0" w:line="240" w:lineRule="auto"/>
        <w:ind w:left="270"/>
        <w:rPr>
          <w:rFonts w:ascii="Century Gothic" w:hAnsi="Century Gothic" w:cstheme="minorHAnsi"/>
          <w:color w:val="000000" w:themeColor="text1"/>
        </w:rPr>
      </w:pPr>
      <w:r w:rsidRPr="00FB6380">
        <w:rPr>
          <w:rFonts w:ascii="Century Gothic" w:hAnsi="Century Gothic" w:cstheme="minorHAnsi"/>
          <w:color w:val="000000" w:themeColor="text1"/>
        </w:rPr>
        <w:t xml:space="preserve">Windows, Unix/Linux  </w:t>
      </w:r>
    </w:p>
    <w:p w:rsidR="00151DFC" w:rsidRPr="00FB6380" w:rsidRDefault="00151DFC" w:rsidP="00FB6380">
      <w:pPr>
        <w:spacing w:after="0" w:line="240" w:lineRule="auto"/>
        <w:rPr>
          <w:rFonts w:ascii="Century Gothic" w:hAnsi="Century Gothic" w:cs="Arial"/>
          <w:color w:val="000000" w:themeColor="text1"/>
        </w:rPr>
      </w:pPr>
    </w:p>
    <w:p w:rsidR="00164CE8" w:rsidRDefault="00164CE8" w:rsidP="00164CE8">
      <w:pPr>
        <w:pStyle w:val="ListParagraph"/>
        <w:spacing w:after="0" w:line="240" w:lineRule="auto"/>
        <w:ind w:left="270"/>
        <w:jc w:val="center"/>
        <w:rPr>
          <w:rFonts w:ascii="Century Gothic" w:hAnsi="Century Gothic" w:cs="Arial"/>
          <w:color w:val="000000" w:themeColor="text1"/>
        </w:rPr>
      </w:pPr>
    </w:p>
    <w:p w:rsidR="00151DFC" w:rsidRDefault="00151DFC" w:rsidP="00164CE8">
      <w:pPr>
        <w:pStyle w:val="ListParagraph"/>
        <w:spacing w:after="0" w:line="240" w:lineRule="auto"/>
        <w:ind w:left="270"/>
        <w:jc w:val="center"/>
        <w:rPr>
          <w:rFonts w:ascii="Century Gothic" w:hAnsi="Century Gothic" w:cs="Arial"/>
          <w:color w:val="000000" w:themeColor="text1"/>
        </w:rPr>
      </w:pPr>
      <w:r w:rsidRPr="00FB6380">
        <w:rPr>
          <w:rFonts w:ascii="Century Gothic" w:hAnsi="Century Gothic" w:cs="Arial"/>
          <w:color w:val="000000" w:themeColor="text1"/>
        </w:rPr>
        <w:t>Re</w:t>
      </w:r>
      <w:r w:rsidR="0086021D" w:rsidRPr="00FB6380">
        <w:rPr>
          <w:rFonts w:ascii="Century Gothic" w:hAnsi="Century Gothic" w:cs="Arial"/>
          <w:color w:val="000000" w:themeColor="text1"/>
        </w:rPr>
        <w:t>ferences available upon request</w:t>
      </w:r>
    </w:p>
    <w:sectPr w:rsidR="00151DFC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">
    <w:altName w:val="Leelawadee UI"/>
    <w:charset w:val="00"/>
    <w:family w:val="swiss"/>
    <w:pitch w:val="variable"/>
    <w:sig w:usb0="00000000" w:usb1="4000204B" w:usb2="00000000" w:usb3="00000000" w:csb0="00010001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BD21503_"/>
      </v:shape>
    </w:pict>
  </w:numPicBullet>
  <w:numPicBullet w:numPicBulletId="1">
    <w:pict>
      <v:shape id="_x0000_i1031" type="#_x0000_t75" style="width:11.55pt;height:11.55pt" o:bullet="t">
        <v:imagedata r:id="rId2" o:title="mso633C"/>
      </v:shape>
    </w:pict>
  </w:numPicBullet>
  <w:numPicBullet w:numPicBulletId="2">
    <w:pict>
      <v:shape id="_x0000_i1032" type="#_x0000_t75" style="width:11.55pt;height:11.55pt" o:bullet="t">
        <v:imagedata r:id="rId3" o:title="BD15057_"/>
      </v:shape>
    </w:pict>
  </w:numPicBullet>
  <w:numPicBullet w:numPicBulletId="3">
    <w:pict>
      <v:shape id="_x0000_i1033" type="#_x0000_t75" style="width:8.75pt;height:8.75pt" o:bullet="t">
        <v:imagedata r:id="rId4" o:title="BD21504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4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6285599"/>
    <w:multiLevelType w:val="hybridMultilevel"/>
    <w:tmpl w:val="37922430"/>
    <w:lvl w:ilvl="0" w:tplc="04090003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95428"/>
    <w:multiLevelType w:val="hybridMultilevel"/>
    <w:tmpl w:val="A5EE3A42"/>
    <w:lvl w:ilvl="0" w:tplc="A5F8B606">
      <w:start w:val="1"/>
      <w:numFmt w:val="bullet"/>
      <w:lvlText w:val="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5201406"/>
    <w:multiLevelType w:val="hybridMultilevel"/>
    <w:tmpl w:val="B5A2B296"/>
    <w:lvl w:ilvl="0" w:tplc="A5F8B606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8F11B22"/>
    <w:multiLevelType w:val="hybridMultilevel"/>
    <w:tmpl w:val="34921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15BD5"/>
    <w:multiLevelType w:val="hybridMultilevel"/>
    <w:tmpl w:val="6FF817AA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5E7C48"/>
    <w:multiLevelType w:val="hybridMultilevel"/>
    <w:tmpl w:val="40D20C48"/>
    <w:lvl w:ilvl="0" w:tplc="FB10309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804DB"/>
    <w:multiLevelType w:val="hybridMultilevel"/>
    <w:tmpl w:val="F1165A9E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1A5A97"/>
    <w:multiLevelType w:val="hybridMultilevel"/>
    <w:tmpl w:val="527A645A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867B67"/>
    <w:multiLevelType w:val="hybridMultilevel"/>
    <w:tmpl w:val="099C2056"/>
    <w:lvl w:ilvl="0" w:tplc="A5F8B606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39645E40"/>
    <w:multiLevelType w:val="hybridMultilevel"/>
    <w:tmpl w:val="F40AC2DC"/>
    <w:lvl w:ilvl="0" w:tplc="FB10309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01B09"/>
    <w:multiLevelType w:val="hybridMultilevel"/>
    <w:tmpl w:val="B9184FBC"/>
    <w:lvl w:ilvl="0" w:tplc="FB103090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1E502D"/>
    <w:multiLevelType w:val="hybridMultilevel"/>
    <w:tmpl w:val="4760C4D4"/>
    <w:lvl w:ilvl="0" w:tplc="A5F8B606">
      <w:start w:val="1"/>
      <w:numFmt w:val="bullet"/>
      <w:lvlText w:val="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41504A77"/>
    <w:multiLevelType w:val="hybridMultilevel"/>
    <w:tmpl w:val="1A64EB24"/>
    <w:lvl w:ilvl="0" w:tplc="A5F8B60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7275C2"/>
    <w:multiLevelType w:val="hybridMultilevel"/>
    <w:tmpl w:val="AAF06BB6"/>
    <w:lvl w:ilvl="0" w:tplc="FB103090">
      <w:start w:val="1"/>
      <w:numFmt w:val="bullet"/>
      <w:lvlText w:val=""/>
      <w:lvlPicBulletId w:val="3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48D028AC"/>
    <w:multiLevelType w:val="hybridMultilevel"/>
    <w:tmpl w:val="29BEC96A"/>
    <w:lvl w:ilvl="0" w:tplc="8AE04C18">
      <w:numFmt w:val="bullet"/>
      <w:lvlText w:val=""/>
      <w:lvlPicBulletId w:val="2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F8187B"/>
    <w:multiLevelType w:val="hybridMultilevel"/>
    <w:tmpl w:val="CD7CB7A8"/>
    <w:lvl w:ilvl="0" w:tplc="8AE04C18">
      <w:numFmt w:val="bullet"/>
      <w:lvlText w:val=""/>
      <w:lvlPicBulletId w:val="2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952094"/>
    <w:multiLevelType w:val="hybridMultilevel"/>
    <w:tmpl w:val="0164BED8"/>
    <w:lvl w:ilvl="0" w:tplc="FB10309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41DD6"/>
    <w:multiLevelType w:val="hybridMultilevel"/>
    <w:tmpl w:val="88280CA6"/>
    <w:lvl w:ilvl="0" w:tplc="04090003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F45CB"/>
    <w:multiLevelType w:val="hybridMultilevel"/>
    <w:tmpl w:val="91748FE0"/>
    <w:lvl w:ilvl="0" w:tplc="FB103090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477F47"/>
    <w:multiLevelType w:val="hybridMultilevel"/>
    <w:tmpl w:val="22768374"/>
    <w:lvl w:ilvl="0" w:tplc="FB103090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A676F69"/>
    <w:multiLevelType w:val="hybridMultilevel"/>
    <w:tmpl w:val="AEB262E6"/>
    <w:lvl w:ilvl="0" w:tplc="FB10309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941F48"/>
    <w:multiLevelType w:val="hybridMultilevel"/>
    <w:tmpl w:val="91E6B882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F8776E2"/>
    <w:multiLevelType w:val="hybridMultilevel"/>
    <w:tmpl w:val="FF6A495E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E42D0E"/>
    <w:multiLevelType w:val="hybridMultilevel"/>
    <w:tmpl w:val="502E6A64"/>
    <w:lvl w:ilvl="0" w:tplc="FB103090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2A222CD"/>
    <w:multiLevelType w:val="hybridMultilevel"/>
    <w:tmpl w:val="ADAAF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1B1581"/>
    <w:multiLevelType w:val="hybridMultilevel"/>
    <w:tmpl w:val="6BCE551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C74DBC"/>
    <w:multiLevelType w:val="hybridMultilevel"/>
    <w:tmpl w:val="B73E3DA4"/>
    <w:lvl w:ilvl="0" w:tplc="A5F8B606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7A2E1595"/>
    <w:multiLevelType w:val="hybridMultilevel"/>
    <w:tmpl w:val="43100DE6"/>
    <w:lvl w:ilvl="0" w:tplc="8AE04C18">
      <w:numFmt w:val="bullet"/>
      <w:lvlText w:val=""/>
      <w:lvlPicBulletId w:val="2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503116"/>
    <w:multiLevelType w:val="hybridMultilevel"/>
    <w:tmpl w:val="B0DC73B8"/>
    <w:lvl w:ilvl="0" w:tplc="8AE04C18"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7"/>
  </w:num>
  <w:num w:numId="4">
    <w:abstractNumId w:val="9"/>
  </w:num>
  <w:num w:numId="5">
    <w:abstractNumId w:val="28"/>
  </w:num>
  <w:num w:numId="6">
    <w:abstractNumId w:val="7"/>
  </w:num>
  <w:num w:numId="7">
    <w:abstractNumId w:val="4"/>
  </w:num>
  <w:num w:numId="8">
    <w:abstractNumId w:val="11"/>
  </w:num>
  <w:num w:numId="9">
    <w:abstractNumId w:val="29"/>
  </w:num>
  <w:num w:numId="10">
    <w:abstractNumId w:val="14"/>
  </w:num>
  <w:num w:numId="11">
    <w:abstractNumId w:val="5"/>
  </w:num>
  <w:num w:numId="12">
    <w:abstractNumId w:val="15"/>
  </w:num>
  <w:num w:numId="13">
    <w:abstractNumId w:val="25"/>
  </w:num>
  <w:num w:numId="14">
    <w:abstractNumId w:val="20"/>
  </w:num>
  <w:num w:numId="15">
    <w:abstractNumId w:val="24"/>
  </w:num>
  <w:num w:numId="16">
    <w:abstractNumId w:val="10"/>
  </w:num>
  <w:num w:numId="17">
    <w:abstractNumId w:val="17"/>
  </w:num>
  <w:num w:numId="18">
    <w:abstractNumId w:val="30"/>
  </w:num>
  <w:num w:numId="19">
    <w:abstractNumId w:val="18"/>
  </w:num>
  <w:num w:numId="20">
    <w:abstractNumId w:val="31"/>
  </w:num>
  <w:num w:numId="21">
    <w:abstractNumId w:val="26"/>
  </w:num>
  <w:num w:numId="22">
    <w:abstractNumId w:val="21"/>
  </w:num>
  <w:num w:numId="23">
    <w:abstractNumId w:val="13"/>
  </w:num>
  <w:num w:numId="24">
    <w:abstractNumId w:val="22"/>
  </w:num>
  <w:num w:numId="25">
    <w:abstractNumId w:val="8"/>
  </w:num>
  <w:num w:numId="26">
    <w:abstractNumId w:val="19"/>
  </w:num>
  <w:num w:numId="27">
    <w:abstractNumId w:val="12"/>
  </w:num>
  <w:num w:numId="28">
    <w:abstractNumId w:val="23"/>
  </w:num>
  <w:num w:numId="29">
    <w:abstractNumId w:val="16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51DFC"/>
    <w:rsid w:val="00062A01"/>
    <w:rsid w:val="00121728"/>
    <w:rsid w:val="00151DFC"/>
    <w:rsid w:val="00164CE8"/>
    <w:rsid w:val="00244A1F"/>
    <w:rsid w:val="00250B09"/>
    <w:rsid w:val="002A4F3F"/>
    <w:rsid w:val="002E23F9"/>
    <w:rsid w:val="00387C0E"/>
    <w:rsid w:val="004607A5"/>
    <w:rsid w:val="0055705A"/>
    <w:rsid w:val="006179E9"/>
    <w:rsid w:val="0068455C"/>
    <w:rsid w:val="00703729"/>
    <w:rsid w:val="00773752"/>
    <w:rsid w:val="007D4786"/>
    <w:rsid w:val="00821261"/>
    <w:rsid w:val="0086021D"/>
    <w:rsid w:val="00884349"/>
    <w:rsid w:val="00917C5B"/>
    <w:rsid w:val="0092172C"/>
    <w:rsid w:val="00A82155"/>
    <w:rsid w:val="00AF7167"/>
    <w:rsid w:val="00B2515F"/>
    <w:rsid w:val="00B94B1E"/>
    <w:rsid w:val="00BC68AB"/>
    <w:rsid w:val="00BE0444"/>
    <w:rsid w:val="00BF415C"/>
    <w:rsid w:val="00C3491E"/>
    <w:rsid w:val="00C84F15"/>
    <w:rsid w:val="00C86AF6"/>
    <w:rsid w:val="00D57082"/>
    <w:rsid w:val="00D57ACA"/>
    <w:rsid w:val="00DA343A"/>
    <w:rsid w:val="00E1187A"/>
    <w:rsid w:val="00E325A2"/>
    <w:rsid w:val="00E9060E"/>
    <w:rsid w:val="00ED4CA9"/>
    <w:rsid w:val="00FB6380"/>
    <w:rsid w:val="00FC054F"/>
    <w:rsid w:val="00FC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FC"/>
  </w:style>
  <w:style w:type="paragraph" w:styleId="Heading1">
    <w:name w:val="heading 1"/>
    <w:next w:val="BodyText"/>
    <w:link w:val="Heading1Char"/>
    <w:qFormat/>
    <w:rsid w:val="00DA343A"/>
    <w:pPr>
      <w:widowControl w:val="0"/>
      <w:pBdr>
        <w:top w:val="single" w:sz="18" w:space="3" w:color="000000"/>
      </w:pBdr>
      <w:suppressAutoHyphens/>
      <w:spacing w:before="200" w:after="140" w:line="240" w:lineRule="auto"/>
      <w:ind w:left="720" w:hanging="360"/>
      <w:jc w:val="center"/>
      <w:outlineLvl w:val="0"/>
    </w:pPr>
    <w:rPr>
      <w:rFonts w:ascii="Verdana" w:eastAsia="Times New Roman" w:hAnsi="Verdana" w:cs="Times New Roman"/>
      <w:b/>
      <w:bCs/>
      <w:sz w:val="21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DFC"/>
    <w:pPr>
      <w:spacing w:after="0" w:line="240" w:lineRule="auto"/>
    </w:pPr>
  </w:style>
  <w:style w:type="character" w:customStyle="1" w:styleId="ListParagraphChar">
    <w:name w:val="List Paragraph Char"/>
    <w:link w:val="ListParagraph"/>
    <w:locked/>
    <w:rsid w:val="00151DFC"/>
  </w:style>
  <w:style w:type="paragraph" w:styleId="ListParagraph">
    <w:name w:val="List Paragraph"/>
    <w:basedOn w:val="Normal"/>
    <w:link w:val="ListParagraphChar"/>
    <w:qFormat/>
    <w:rsid w:val="00151DFC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BC68AB"/>
  </w:style>
  <w:style w:type="paragraph" w:customStyle="1" w:styleId="Normal1">
    <w:name w:val="Normal1"/>
    <w:rsid w:val="00BC68AB"/>
    <w:pPr>
      <w:spacing w:after="0" w:line="240" w:lineRule="auto"/>
    </w:pPr>
    <w:rPr>
      <w:rFonts w:ascii="MS Sans Serif" w:eastAsia="MS Sans Serif" w:hAnsi="MS Sans Serif" w:cs="MS Sans Serif"/>
      <w:color w:val="000000"/>
      <w:sz w:val="20"/>
      <w:szCs w:val="24"/>
      <w:lang w:eastAsia="ja-JP"/>
    </w:rPr>
  </w:style>
  <w:style w:type="paragraph" w:styleId="BodyText">
    <w:name w:val="Body Text"/>
    <w:basedOn w:val="Normal"/>
    <w:link w:val="BodyTextChar"/>
    <w:rsid w:val="00BC68AB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C68AB"/>
    <w:rPr>
      <w:rFonts w:ascii="Verdana" w:eastAsia="Verdana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rsid w:val="00BC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BC68AB"/>
  </w:style>
  <w:style w:type="character" w:customStyle="1" w:styleId="apple-converted-space">
    <w:name w:val="apple-converted-space"/>
    <w:rsid w:val="00BC68AB"/>
  </w:style>
  <w:style w:type="paragraph" w:styleId="BodyTextIndent">
    <w:name w:val="Body Text Indent"/>
    <w:basedOn w:val="Normal"/>
    <w:link w:val="BodyTextIndentChar"/>
    <w:uiPriority w:val="99"/>
    <w:unhideWhenUsed/>
    <w:rsid w:val="004607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607A5"/>
  </w:style>
  <w:style w:type="character" w:customStyle="1" w:styleId="Heading1Char">
    <w:name w:val="Heading 1 Char"/>
    <w:basedOn w:val="DefaultParagraphFont"/>
    <w:link w:val="Heading1"/>
    <w:rsid w:val="00DA343A"/>
    <w:rPr>
      <w:rFonts w:ascii="Verdana" w:eastAsia="Times New Roman" w:hAnsi="Verdana" w:cs="Times New Roman"/>
      <w:b/>
      <w:bCs/>
      <w:sz w:val="21"/>
      <w:szCs w:val="20"/>
      <w:lang w:eastAsia="ar-SA"/>
    </w:rPr>
  </w:style>
  <w:style w:type="paragraph" w:customStyle="1" w:styleId="Name">
    <w:name w:val="Name"/>
    <w:basedOn w:val="PlainText"/>
    <w:rsid w:val="00DA343A"/>
    <w:pPr>
      <w:suppressAutoHyphens/>
      <w:spacing w:before="360" w:after="60"/>
      <w:jc w:val="center"/>
    </w:pPr>
    <w:rPr>
      <w:rFonts w:ascii="Verdana" w:eastAsia="Times New Roman" w:hAnsi="Verdana" w:cs="Courier New"/>
      <w:b/>
      <w:sz w:val="34"/>
      <w:szCs w:val="34"/>
      <w:lang w:eastAsia="ar-SA"/>
    </w:rPr>
  </w:style>
  <w:style w:type="paragraph" w:customStyle="1" w:styleId="Phonenumbers">
    <w:name w:val="Phone numbers"/>
    <w:basedOn w:val="Normal"/>
    <w:rsid w:val="00DA343A"/>
    <w:pPr>
      <w:suppressAutoHyphens/>
      <w:spacing w:after="0" w:line="240" w:lineRule="auto"/>
      <w:jc w:val="right"/>
    </w:pPr>
    <w:rPr>
      <w:rFonts w:ascii="Verdana" w:eastAsia="Times New Roman" w:hAnsi="Verdana" w:cs="Times New Roman"/>
      <w:sz w:val="17"/>
      <w:szCs w:val="24"/>
      <w:lang w:eastAsia="ar-SA"/>
    </w:rPr>
  </w:style>
  <w:style w:type="paragraph" w:customStyle="1" w:styleId="Bulletedlist">
    <w:name w:val="Bulleted list"/>
    <w:basedOn w:val="PlainText"/>
    <w:rsid w:val="00DA343A"/>
    <w:pPr>
      <w:suppressAutoHyphens/>
      <w:spacing w:before="120"/>
      <w:jc w:val="both"/>
    </w:pPr>
    <w:rPr>
      <w:rFonts w:ascii="Verdana" w:eastAsia="Times New Roman" w:hAnsi="Verdana" w:cs="Verdana"/>
      <w:bCs/>
      <w:sz w:val="17"/>
      <w:szCs w:val="17"/>
      <w:lang w:eastAsia="ar-SA"/>
    </w:rPr>
  </w:style>
  <w:style w:type="paragraph" w:customStyle="1" w:styleId="AreasofExpertise">
    <w:name w:val="Areas of Expertise"/>
    <w:basedOn w:val="PlainText"/>
    <w:rsid w:val="00DA343A"/>
    <w:pPr>
      <w:tabs>
        <w:tab w:val="left" w:pos="360"/>
      </w:tabs>
      <w:suppressAutoHyphens/>
      <w:ind w:left="360" w:hanging="360"/>
      <w:jc w:val="both"/>
    </w:pPr>
    <w:rPr>
      <w:rFonts w:ascii="Verdana" w:eastAsia="Times New Roman" w:hAnsi="Verdana" w:cs="Courier New"/>
      <w:i/>
      <w:spacing w:val="-4"/>
      <w:sz w:val="17"/>
      <w:szCs w:val="20"/>
      <w:lang w:eastAsia="ar-SA"/>
    </w:rPr>
  </w:style>
  <w:style w:type="paragraph" w:customStyle="1" w:styleId="SubmitResume">
    <w:name w:val="Submit Resume"/>
    <w:basedOn w:val="Normal"/>
    <w:rsid w:val="00DA343A"/>
    <w:pPr>
      <w:suppressAutoHyphens/>
      <w:spacing w:before="100" w:after="0" w:line="240" w:lineRule="auto"/>
    </w:pPr>
    <w:rPr>
      <w:rFonts w:ascii="Verdana" w:eastAsia="Times New Roman" w:hAnsi="Verdana" w:cs="MS Shell Dlg"/>
      <w:i/>
      <w:color w:val="333399"/>
      <w:sz w:val="16"/>
      <w:szCs w:val="15"/>
      <w:lang w:eastAsia="ar-SA"/>
    </w:rPr>
  </w:style>
  <w:style w:type="character" w:customStyle="1" w:styleId="Address">
    <w:name w:val="Address"/>
    <w:basedOn w:val="DefaultParagraphFont"/>
    <w:rsid w:val="00DA343A"/>
    <w:rPr>
      <w:rFonts w:ascii="Verdana" w:hAnsi="Verdana" w:cs="Times New Roman" w:hint="default"/>
      <w:sz w:val="17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43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43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DFC"/>
    <w:pPr>
      <w:spacing w:after="0" w:line="240" w:lineRule="auto"/>
    </w:pPr>
  </w:style>
  <w:style w:type="character" w:customStyle="1" w:styleId="ListParagraphChar">
    <w:name w:val="List Paragraph Char"/>
    <w:link w:val="ListParagraph"/>
    <w:locked/>
    <w:rsid w:val="00151DFC"/>
  </w:style>
  <w:style w:type="paragraph" w:styleId="ListParagraph">
    <w:name w:val="List Paragraph"/>
    <w:basedOn w:val="Normal"/>
    <w:link w:val="ListParagraphChar"/>
    <w:qFormat/>
    <w:rsid w:val="00151DFC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BC68AB"/>
  </w:style>
  <w:style w:type="paragraph" w:customStyle="1" w:styleId="Normal1">
    <w:name w:val="Normal1"/>
    <w:rsid w:val="00BC68AB"/>
    <w:pPr>
      <w:spacing w:after="0" w:line="240" w:lineRule="auto"/>
    </w:pPr>
    <w:rPr>
      <w:rFonts w:ascii="MS Sans Serif" w:eastAsia="MS Sans Serif" w:hAnsi="MS Sans Serif" w:cs="MS Sans Serif"/>
      <w:color w:val="000000"/>
      <w:sz w:val="20"/>
      <w:szCs w:val="24"/>
      <w:lang w:eastAsia="ja-JP"/>
    </w:rPr>
  </w:style>
  <w:style w:type="paragraph" w:styleId="BodyText">
    <w:name w:val="Body Text"/>
    <w:basedOn w:val="Normal"/>
    <w:link w:val="BodyTextChar"/>
    <w:rsid w:val="00BC68AB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C68AB"/>
    <w:rPr>
      <w:rFonts w:ascii="Verdana" w:eastAsia="Verdana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rsid w:val="00BC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BC68AB"/>
  </w:style>
  <w:style w:type="character" w:customStyle="1" w:styleId="apple-converted-space">
    <w:name w:val="apple-converted-space"/>
    <w:rsid w:val="00BC68AB"/>
  </w:style>
  <w:style w:type="paragraph" w:styleId="BodyTextIndent">
    <w:name w:val="Body Text Indent"/>
    <w:basedOn w:val="Normal"/>
    <w:link w:val="BodyTextIndentChar"/>
    <w:uiPriority w:val="99"/>
    <w:unhideWhenUsed/>
    <w:rsid w:val="004607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607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puja</cp:lastModifiedBy>
  <cp:revision>2</cp:revision>
  <dcterms:created xsi:type="dcterms:W3CDTF">2017-05-23T16:09:00Z</dcterms:created>
  <dcterms:modified xsi:type="dcterms:W3CDTF">2017-05-23T16:09:00Z</dcterms:modified>
</cp:coreProperties>
</file>